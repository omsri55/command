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C2" w:rsidRPr="00841D1F" w:rsidRDefault="008F3AB2" w:rsidP="00921CD3">
      <w:pPr>
        <w:ind w:left="4875" w:hanging="4875"/>
        <w:jc w:val="center"/>
        <w:rPr>
          <w:rFonts w:ascii="Calibri" w:hAnsi="Calibri" w:cs="Calibri"/>
          <w:b/>
          <w:sz w:val="24"/>
        </w:rPr>
      </w:pPr>
      <w:proofErr w:type="spellStart"/>
      <w:r w:rsidRPr="00841D1F">
        <w:rPr>
          <w:rFonts w:ascii="Calibri" w:hAnsi="Calibri" w:cs="Calibri"/>
          <w:b/>
          <w:sz w:val="24"/>
        </w:rPr>
        <w:t>Vam</w:t>
      </w:r>
      <w:r w:rsidR="00117B26" w:rsidRPr="00841D1F">
        <w:rPr>
          <w:rFonts w:ascii="Calibri" w:hAnsi="Calibri" w:cs="Calibri"/>
          <w:b/>
          <w:sz w:val="24"/>
        </w:rPr>
        <w:t>si</w:t>
      </w:r>
      <w:proofErr w:type="spellEnd"/>
      <w:r w:rsidR="00C241AE" w:rsidRPr="00841D1F">
        <w:rPr>
          <w:rFonts w:ascii="Calibri" w:hAnsi="Calibri" w:cs="Calibri"/>
          <w:b/>
          <w:sz w:val="24"/>
        </w:rPr>
        <w:t xml:space="preserve"> </w:t>
      </w:r>
      <w:proofErr w:type="spellStart"/>
      <w:r w:rsidR="00C241AE" w:rsidRPr="00841D1F">
        <w:rPr>
          <w:rFonts w:ascii="Calibri" w:hAnsi="Calibri" w:cs="Calibri"/>
          <w:b/>
          <w:sz w:val="24"/>
        </w:rPr>
        <w:t>Mandadapu</w:t>
      </w:r>
      <w:proofErr w:type="spellEnd"/>
    </w:p>
    <w:p w:rsidR="00183FEC" w:rsidRPr="00841D1F" w:rsidRDefault="00E70554" w:rsidP="00DC0C44">
      <w:pPr>
        <w:pBdr>
          <w:bottom w:val="single" w:sz="4" w:space="1" w:color="auto"/>
        </w:pBdr>
        <w:ind w:left="4875" w:hanging="4875"/>
        <w:jc w:val="center"/>
        <w:rPr>
          <w:rFonts w:ascii="Calibri" w:hAnsi="Calibri" w:cs="Calibri"/>
          <w:b/>
          <w:sz w:val="22"/>
          <w:szCs w:val="22"/>
        </w:rPr>
      </w:pPr>
      <w:hyperlink r:id="rId8" w:history="1">
        <w:r w:rsidRPr="00372091">
          <w:rPr>
            <w:rStyle w:val="Hyperlink"/>
            <w:rFonts w:ascii="Calibri" w:hAnsi="Calibri" w:cs="Calibri"/>
            <w:sz w:val="22"/>
            <w:szCs w:val="22"/>
          </w:rPr>
          <w:t>Mandadapu.K@mphasis.com</w:t>
        </w:r>
      </w:hyperlink>
      <w:r w:rsidR="00C13FC2" w:rsidRPr="00841D1F">
        <w:rPr>
          <w:rFonts w:ascii="Calibri" w:hAnsi="Calibri" w:cs="Calibri"/>
          <w:sz w:val="22"/>
          <w:szCs w:val="22"/>
        </w:rPr>
        <w:t xml:space="preserve"> || </w:t>
      </w:r>
      <w:r w:rsidR="00C13FC2" w:rsidRPr="00841D1F">
        <w:rPr>
          <w:rFonts w:ascii="Calibri" w:hAnsi="Calibri" w:cs="Calibri"/>
          <w:b/>
          <w:sz w:val="22"/>
          <w:szCs w:val="22"/>
        </w:rPr>
        <w:t>07</w:t>
      </w:r>
      <w:r w:rsidR="00117B26" w:rsidRPr="00841D1F">
        <w:rPr>
          <w:rFonts w:ascii="Calibri" w:hAnsi="Calibri" w:cs="Calibri"/>
          <w:b/>
          <w:sz w:val="22"/>
          <w:szCs w:val="22"/>
        </w:rPr>
        <w:t>799195874</w:t>
      </w:r>
    </w:p>
    <w:p w:rsidR="009C28AB" w:rsidRPr="00841D1F" w:rsidRDefault="009C28AB" w:rsidP="002B5FAE">
      <w:pPr>
        <w:jc w:val="center"/>
        <w:rPr>
          <w:rFonts w:ascii="Calibri" w:hAnsi="Calibri" w:cs="Calibri"/>
        </w:rPr>
      </w:pPr>
    </w:p>
    <w:p w:rsidR="00553D44" w:rsidRPr="00841D1F" w:rsidRDefault="00E96B14" w:rsidP="00841D1F">
      <w:pPr>
        <w:shd w:val="clear" w:color="auto" w:fill="A6A6A6"/>
        <w:rPr>
          <w:rFonts w:ascii="Calibri" w:hAnsi="Calibri" w:cs="Calibri"/>
          <w:b/>
          <w:color w:val="FFFFFF"/>
          <w:sz w:val="24"/>
          <w:szCs w:val="24"/>
        </w:rPr>
      </w:pPr>
      <w:r w:rsidRPr="00841D1F">
        <w:rPr>
          <w:rFonts w:ascii="Calibri" w:hAnsi="Calibri" w:cs="Calibri"/>
          <w:b/>
          <w:color w:val="FFFFFF"/>
          <w:sz w:val="24"/>
          <w:szCs w:val="24"/>
        </w:rPr>
        <w:t>Professional</w:t>
      </w:r>
      <w:r w:rsidR="00A7184A" w:rsidRPr="00841D1F">
        <w:rPr>
          <w:rFonts w:ascii="Calibri" w:hAnsi="Calibri" w:cs="Calibri"/>
          <w:b/>
          <w:color w:val="FFFFFF"/>
          <w:sz w:val="24"/>
          <w:szCs w:val="24"/>
        </w:rPr>
        <w:t xml:space="preserve"> Experience</w:t>
      </w:r>
    </w:p>
    <w:p w:rsidR="00553D44" w:rsidRPr="00841D1F" w:rsidRDefault="00553D44" w:rsidP="002B5FAE">
      <w:pPr>
        <w:ind w:left="360"/>
        <w:jc w:val="both"/>
        <w:rPr>
          <w:rFonts w:ascii="Calibri" w:hAnsi="Calibri" w:cs="Calibri"/>
        </w:rPr>
      </w:pPr>
    </w:p>
    <w:p w:rsidR="00E96B14" w:rsidRPr="00841D1F" w:rsidRDefault="005D167B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4.1</w:t>
      </w:r>
      <w:r w:rsidR="00E96B14" w:rsidRPr="00841D1F">
        <w:rPr>
          <w:rFonts w:ascii="Calibri" w:hAnsi="Calibri" w:cs="Calibri"/>
          <w:b/>
          <w:sz w:val="22"/>
          <w:szCs w:val="22"/>
        </w:rPr>
        <w:t xml:space="preserve"> Years</w:t>
      </w:r>
      <w:r w:rsidR="00E96B14" w:rsidRPr="00841D1F">
        <w:rPr>
          <w:rFonts w:ascii="Calibri" w:hAnsi="Calibri" w:cs="Calibri"/>
          <w:sz w:val="22"/>
          <w:szCs w:val="22"/>
        </w:rPr>
        <w:t xml:space="preserve"> of Hands on experience as </w:t>
      </w:r>
      <w:proofErr w:type="spellStart"/>
      <w:r w:rsidR="00E96B14" w:rsidRPr="00841D1F">
        <w:rPr>
          <w:rFonts w:ascii="Calibri" w:hAnsi="Calibri" w:cs="Calibri"/>
          <w:b/>
          <w:sz w:val="22"/>
          <w:szCs w:val="22"/>
        </w:rPr>
        <w:t>DevOps</w:t>
      </w:r>
      <w:proofErr w:type="spellEnd"/>
      <w:r w:rsidR="00E96B14" w:rsidRPr="00841D1F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="00E96B14" w:rsidRPr="00841D1F">
        <w:rPr>
          <w:rFonts w:ascii="Calibri" w:hAnsi="Calibri" w:cs="Calibri"/>
          <w:b/>
          <w:sz w:val="22"/>
          <w:szCs w:val="22"/>
        </w:rPr>
        <w:t>Engineer</w:t>
      </w:r>
      <w:proofErr w:type="gramStart"/>
      <w:r w:rsidR="00E96B14" w:rsidRPr="00841D1F">
        <w:rPr>
          <w:rFonts w:ascii="Calibri" w:hAnsi="Calibri" w:cs="Calibri"/>
          <w:b/>
          <w:sz w:val="22"/>
          <w:szCs w:val="22"/>
        </w:rPr>
        <w:t>,Global</w:t>
      </w:r>
      <w:proofErr w:type="spellEnd"/>
      <w:proofErr w:type="gramEnd"/>
      <w:r w:rsidR="00E96B14" w:rsidRPr="00841D1F">
        <w:rPr>
          <w:rFonts w:ascii="Calibri" w:hAnsi="Calibri" w:cs="Calibri"/>
          <w:b/>
          <w:sz w:val="22"/>
          <w:szCs w:val="22"/>
        </w:rPr>
        <w:t xml:space="preserve"> Build Master</w:t>
      </w:r>
      <w:r w:rsidR="00E96B14" w:rsidRPr="00841D1F">
        <w:rPr>
          <w:rFonts w:ascii="Calibri" w:hAnsi="Calibri" w:cs="Calibri"/>
          <w:sz w:val="22"/>
          <w:szCs w:val="22"/>
        </w:rPr>
        <w:t xml:space="preserve"> And </w:t>
      </w:r>
      <w:r w:rsidR="00E96B14" w:rsidRPr="00841D1F">
        <w:rPr>
          <w:rFonts w:ascii="Calibri" w:hAnsi="Calibri" w:cs="Calibri"/>
          <w:b/>
          <w:sz w:val="22"/>
          <w:szCs w:val="22"/>
        </w:rPr>
        <w:t>Build &amp; Release Engineer</w:t>
      </w:r>
      <w:r w:rsidR="00E96B14" w:rsidRPr="00841D1F">
        <w:rPr>
          <w:rFonts w:ascii="Calibri" w:hAnsi="Calibri" w:cs="Calibri"/>
          <w:sz w:val="22"/>
          <w:szCs w:val="22"/>
        </w:rPr>
        <w:t>.</w:t>
      </w:r>
    </w:p>
    <w:p w:rsidR="00725311" w:rsidRDefault="00725311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Hands on experience in end-end process of Build </w:t>
      </w:r>
      <w:proofErr w:type="spellStart"/>
      <w:r w:rsidRPr="00841D1F">
        <w:rPr>
          <w:rFonts w:ascii="Calibri" w:hAnsi="Calibri" w:cs="Calibri"/>
          <w:sz w:val="22"/>
          <w:szCs w:val="22"/>
        </w:rPr>
        <w:t>Management</w:t>
      </w:r>
      <w:proofErr w:type="gramStart"/>
      <w:r w:rsidRPr="00841D1F">
        <w:rPr>
          <w:rFonts w:ascii="Calibri" w:hAnsi="Calibri" w:cs="Calibri"/>
          <w:sz w:val="22"/>
          <w:szCs w:val="22"/>
        </w:rPr>
        <w:t>,Release</w:t>
      </w:r>
      <w:proofErr w:type="spellEnd"/>
      <w:proofErr w:type="gramEnd"/>
      <w:r w:rsidRPr="00841D1F">
        <w:rPr>
          <w:rFonts w:ascii="Calibri" w:hAnsi="Calibri" w:cs="Calibri"/>
          <w:sz w:val="22"/>
          <w:szCs w:val="22"/>
        </w:rPr>
        <w:t xml:space="preserve"> Management and Configuration Management.</w:t>
      </w:r>
    </w:p>
    <w:p w:rsidR="006E1E2E" w:rsidRDefault="006E1E2E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Arichitected</w:t>
      </w:r>
      <w:proofErr w:type="spellEnd"/>
      <w:r>
        <w:rPr>
          <w:rFonts w:ascii="Calibri" w:hAnsi="Calibri" w:cs="Calibri"/>
          <w:sz w:val="22"/>
          <w:szCs w:val="22"/>
        </w:rPr>
        <w:t xml:space="preserve"> and maint</w:t>
      </w:r>
      <w:r w:rsidR="007B7B3F">
        <w:rPr>
          <w:rFonts w:ascii="Calibri" w:hAnsi="Calibri" w:cs="Calibri"/>
          <w:sz w:val="22"/>
          <w:szCs w:val="22"/>
        </w:rPr>
        <w:t>ained the CI environment, Suppo</w:t>
      </w:r>
      <w:r>
        <w:rPr>
          <w:rFonts w:ascii="Calibri" w:hAnsi="Calibri" w:cs="Calibri"/>
          <w:sz w:val="22"/>
          <w:szCs w:val="22"/>
        </w:rPr>
        <w:t>rting 20+ web projects.</w:t>
      </w:r>
    </w:p>
    <w:p w:rsidR="006E1E2E" w:rsidRDefault="006E1E2E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proofErr w:type="spellStart"/>
      <w:r>
        <w:rPr>
          <w:rFonts w:ascii="Calibri" w:hAnsi="Calibri" w:cs="Calibri"/>
          <w:sz w:val="22"/>
          <w:szCs w:val="22"/>
        </w:rPr>
        <w:t>Manageing</w:t>
      </w:r>
      <w:proofErr w:type="spellEnd"/>
      <w:r>
        <w:rPr>
          <w:rFonts w:ascii="Calibri" w:hAnsi="Calibri" w:cs="Calibri"/>
          <w:sz w:val="22"/>
          <w:szCs w:val="22"/>
        </w:rPr>
        <w:t xml:space="preserve"> Complete organization Use</w:t>
      </w:r>
      <w:r w:rsidR="0060786B">
        <w:rPr>
          <w:rFonts w:ascii="Calibri" w:hAnsi="Calibri" w:cs="Calibri"/>
          <w:sz w:val="22"/>
          <w:szCs w:val="22"/>
        </w:rPr>
        <w:t>r access management to CI Tools(</w:t>
      </w:r>
      <w:proofErr w:type="spellStart"/>
      <w:r w:rsidR="0060786B">
        <w:rPr>
          <w:rFonts w:ascii="Calibri" w:hAnsi="Calibri" w:cs="Calibri"/>
          <w:sz w:val="22"/>
          <w:szCs w:val="22"/>
        </w:rPr>
        <w:t>bitbucket,Jenkins,artifactory</w:t>
      </w:r>
      <w:r w:rsidR="0020319C">
        <w:rPr>
          <w:rFonts w:ascii="Calibri" w:hAnsi="Calibri" w:cs="Calibri"/>
          <w:sz w:val="22"/>
          <w:szCs w:val="22"/>
        </w:rPr>
        <w:t>,github,SVN</w:t>
      </w:r>
      <w:proofErr w:type="spellEnd"/>
      <w:r w:rsidR="0060786B">
        <w:rPr>
          <w:rFonts w:ascii="Calibri" w:hAnsi="Calibri" w:cs="Calibri"/>
          <w:sz w:val="22"/>
          <w:szCs w:val="22"/>
        </w:rPr>
        <w:t>)</w:t>
      </w:r>
    </w:p>
    <w:p w:rsidR="009221EC" w:rsidRDefault="006E1E2E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Strategized and managed a </w:t>
      </w:r>
      <w:proofErr w:type="spellStart"/>
      <w:r>
        <w:rPr>
          <w:rFonts w:ascii="Calibri" w:hAnsi="Calibri" w:cs="Calibri"/>
          <w:sz w:val="22"/>
          <w:szCs w:val="22"/>
        </w:rPr>
        <w:t>Devops</w:t>
      </w:r>
      <w:proofErr w:type="spellEnd"/>
      <w:r>
        <w:rPr>
          <w:rFonts w:ascii="Calibri" w:hAnsi="Calibri" w:cs="Calibri"/>
          <w:sz w:val="22"/>
          <w:szCs w:val="22"/>
        </w:rPr>
        <w:t xml:space="preserve">\CI </w:t>
      </w:r>
      <w:proofErr w:type="spellStart"/>
      <w:r>
        <w:rPr>
          <w:rFonts w:ascii="Calibri" w:hAnsi="Calibri" w:cs="Calibri"/>
          <w:sz w:val="22"/>
          <w:szCs w:val="22"/>
        </w:rPr>
        <w:t>envirorment</w:t>
      </w:r>
      <w:proofErr w:type="spellEnd"/>
      <w:r>
        <w:rPr>
          <w:rFonts w:ascii="Calibri" w:hAnsi="Calibri" w:cs="Calibri"/>
          <w:sz w:val="22"/>
          <w:szCs w:val="22"/>
        </w:rPr>
        <w:t>, providing the operational decisions</w:t>
      </w:r>
    </w:p>
    <w:p w:rsidR="006E1E2E" w:rsidRPr="00841D1F" w:rsidRDefault="009221EC" w:rsidP="009221EC">
      <w:pPr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turn into </w:t>
      </w:r>
      <w:r w:rsidR="00E81F09">
        <w:rPr>
          <w:rFonts w:ascii="Calibri" w:hAnsi="Calibri" w:cs="Calibri"/>
          <w:sz w:val="22"/>
          <w:szCs w:val="22"/>
        </w:rPr>
        <w:t>agile.</w:t>
      </w:r>
      <w:r w:rsidR="006E1E2E">
        <w:rPr>
          <w:rFonts w:ascii="Calibri" w:hAnsi="Calibri" w:cs="Calibri"/>
          <w:sz w:val="22"/>
          <w:szCs w:val="22"/>
        </w:rPr>
        <w:t xml:space="preserve">  </w:t>
      </w:r>
    </w:p>
    <w:p w:rsidR="00A724E6" w:rsidRPr="00841D1F" w:rsidRDefault="00A724E6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Involved in setting up Jenkins in Distributed Environments with Master and Slave</w:t>
      </w:r>
    </w:p>
    <w:p w:rsidR="00EC4C79" w:rsidRPr="00841D1F" w:rsidRDefault="00EC4C79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Working experience on </w:t>
      </w:r>
      <w:proofErr w:type="spellStart"/>
      <w:proofErr w:type="gramStart"/>
      <w:r w:rsidRPr="00841D1F">
        <w:rPr>
          <w:rFonts w:ascii="Calibri" w:hAnsi="Calibri" w:cs="Calibri"/>
          <w:sz w:val="22"/>
          <w:szCs w:val="22"/>
        </w:rPr>
        <w:t>Subervsion</w:t>
      </w:r>
      <w:proofErr w:type="spellEnd"/>
      <w:r w:rsidR="00401F14" w:rsidRPr="00841D1F">
        <w:rPr>
          <w:rFonts w:ascii="Calibri" w:hAnsi="Calibri" w:cs="Calibri"/>
          <w:sz w:val="22"/>
          <w:szCs w:val="22"/>
        </w:rPr>
        <w:t>(</w:t>
      </w:r>
      <w:proofErr w:type="gramEnd"/>
      <w:r w:rsidR="00401F14" w:rsidRPr="00841D1F">
        <w:rPr>
          <w:rFonts w:ascii="Calibri" w:hAnsi="Calibri" w:cs="Calibri"/>
          <w:sz w:val="22"/>
          <w:szCs w:val="22"/>
        </w:rPr>
        <w:t>SVN) administration and basic usage</w:t>
      </w:r>
      <w:r w:rsidR="003C5A80" w:rsidRPr="00841D1F">
        <w:rPr>
          <w:rFonts w:ascii="Calibri" w:hAnsi="Calibri" w:cs="Calibri"/>
          <w:sz w:val="22"/>
          <w:szCs w:val="22"/>
        </w:rPr>
        <w:t>.</w:t>
      </w:r>
    </w:p>
    <w:p w:rsidR="00E53AB8" w:rsidRPr="00841D1F" w:rsidRDefault="00E53AB8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Working experience on </w:t>
      </w:r>
      <w:proofErr w:type="spellStart"/>
      <w:r w:rsidRPr="00841D1F">
        <w:rPr>
          <w:rFonts w:ascii="Calibri" w:hAnsi="Calibri" w:cs="Calibri"/>
          <w:sz w:val="22"/>
          <w:szCs w:val="22"/>
        </w:rPr>
        <w:t>Bitbucket</w:t>
      </w:r>
      <w:proofErr w:type="spellEnd"/>
      <w:r w:rsidRPr="00841D1F">
        <w:rPr>
          <w:rFonts w:ascii="Calibri" w:hAnsi="Calibri" w:cs="Calibri"/>
          <w:sz w:val="22"/>
          <w:szCs w:val="22"/>
        </w:rPr>
        <w:t xml:space="preserve"> Admin and having experience on creating projects </w:t>
      </w:r>
      <w:proofErr w:type="spellStart"/>
      <w:r w:rsidR="007D2F2B" w:rsidRPr="00841D1F">
        <w:rPr>
          <w:rFonts w:ascii="Calibri" w:hAnsi="Calibri" w:cs="Calibri"/>
          <w:sz w:val="22"/>
          <w:szCs w:val="22"/>
        </w:rPr>
        <w:t>r</w:t>
      </w:r>
      <w:r w:rsidRPr="00841D1F">
        <w:rPr>
          <w:rFonts w:ascii="Calibri" w:hAnsi="Calibri" w:cs="Calibri"/>
          <w:sz w:val="22"/>
          <w:szCs w:val="22"/>
        </w:rPr>
        <w:t>epositorys</w:t>
      </w:r>
      <w:proofErr w:type="spellEnd"/>
      <w:r w:rsidR="00D94B74" w:rsidRPr="00841D1F">
        <w:rPr>
          <w:rFonts w:ascii="Calibri" w:hAnsi="Calibri" w:cs="Calibri"/>
          <w:sz w:val="22"/>
          <w:szCs w:val="22"/>
        </w:rPr>
        <w:t xml:space="preserve"> and protected release branches from direct </w:t>
      </w:r>
      <w:proofErr w:type="spellStart"/>
      <w:r w:rsidR="00D94B74" w:rsidRPr="00841D1F">
        <w:rPr>
          <w:rFonts w:ascii="Calibri" w:hAnsi="Calibri" w:cs="Calibri"/>
          <w:sz w:val="22"/>
          <w:szCs w:val="22"/>
        </w:rPr>
        <w:t>checkins</w:t>
      </w:r>
      <w:proofErr w:type="spellEnd"/>
      <w:r w:rsidR="003C5A80" w:rsidRPr="00841D1F">
        <w:rPr>
          <w:rFonts w:ascii="Calibri" w:hAnsi="Calibri" w:cs="Calibri"/>
          <w:sz w:val="22"/>
          <w:szCs w:val="22"/>
        </w:rPr>
        <w:t>.</w:t>
      </w:r>
    </w:p>
    <w:p w:rsidR="00BC2E14" w:rsidRPr="00841D1F" w:rsidRDefault="00EC4C79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Creating </w:t>
      </w:r>
      <w:proofErr w:type="spellStart"/>
      <w:r w:rsidRPr="00841D1F">
        <w:rPr>
          <w:rFonts w:ascii="Calibri" w:hAnsi="Calibri" w:cs="Calibri"/>
          <w:sz w:val="22"/>
          <w:szCs w:val="22"/>
        </w:rPr>
        <w:t>Branches</w:t>
      </w:r>
      <w:proofErr w:type="gramStart"/>
      <w:r w:rsidRPr="00841D1F">
        <w:rPr>
          <w:rFonts w:ascii="Calibri" w:hAnsi="Calibri" w:cs="Calibri"/>
          <w:sz w:val="22"/>
          <w:szCs w:val="22"/>
        </w:rPr>
        <w:t>,</w:t>
      </w:r>
      <w:r w:rsidR="005C5030">
        <w:rPr>
          <w:rFonts w:ascii="Calibri" w:hAnsi="Calibri" w:cs="Calibri"/>
          <w:sz w:val="22"/>
          <w:szCs w:val="22"/>
        </w:rPr>
        <w:t>trunk</w:t>
      </w:r>
      <w:proofErr w:type="spellEnd"/>
      <w:proofErr w:type="gramEnd"/>
      <w:r w:rsidR="005C5030">
        <w:rPr>
          <w:rFonts w:ascii="Calibri" w:hAnsi="Calibri" w:cs="Calibri"/>
          <w:sz w:val="22"/>
          <w:szCs w:val="22"/>
        </w:rPr>
        <w:t>,</w:t>
      </w:r>
      <w:r w:rsidR="00401F14" w:rsidRPr="00841D1F">
        <w:rPr>
          <w:rFonts w:ascii="Calibri" w:hAnsi="Calibri" w:cs="Calibri"/>
          <w:sz w:val="22"/>
          <w:szCs w:val="22"/>
        </w:rPr>
        <w:t xml:space="preserve"> tags and providing SVN user access to all developers in the organization</w:t>
      </w:r>
      <w:r w:rsidR="00F144BC" w:rsidRPr="00841D1F">
        <w:rPr>
          <w:rFonts w:ascii="Calibri" w:hAnsi="Calibri" w:cs="Calibri"/>
          <w:sz w:val="22"/>
          <w:szCs w:val="22"/>
        </w:rPr>
        <w:t>.</w:t>
      </w:r>
    </w:p>
    <w:p w:rsidR="00BC2E14" w:rsidRPr="00841D1F" w:rsidRDefault="00BC2E1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Involved in writing </w:t>
      </w:r>
      <w:proofErr w:type="spellStart"/>
      <w:r w:rsidRPr="00841D1F">
        <w:rPr>
          <w:rFonts w:ascii="Calibri" w:hAnsi="Calibri" w:cs="Calibri"/>
          <w:sz w:val="22"/>
          <w:szCs w:val="22"/>
        </w:rPr>
        <w:t>Applications</w:t>
      </w:r>
      <w:proofErr w:type="gramStart"/>
      <w:r w:rsidRPr="00841D1F">
        <w:rPr>
          <w:rFonts w:ascii="Calibri" w:hAnsi="Calibri" w:cs="Calibri"/>
          <w:sz w:val="22"/>
          <w:szCs w:val="22"/>
        </w:rPr>
        <w:t>,Componenets,Resources</w:t>
      </w:r>
      <w:proofErr w:type="spellEnd"/>
      <w:proofErr w:type="gramEnd"/>
      <w:r w:rsidRPr="00841D1F">
        <w:rPr>
          <w:rFonts w:ascii="Calibri" w:hAnsi="Calibri" w:cs="Calibri"/>
          <w:sz w:val="22"/>
          <w:szCs w:val="22"/>
        </w:rPr>
        <w:t xml:space="preserve"> and component process flow.</w:t>
      </w:r>
    </w:p>
    <w:p w:rsidR="00574F73" w:rsidRPr="00841D1F" w:rsidRDefault="00401F1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Configured </w:t>
      </w:r>
      <w:r w:rsidR="00D55F29" w:rsidRPr="00841D1F">
        <w:rPr>
          <w:rFonts w:ascii="Calibri" w:hAnsi="Calibri" w:cs="Calibri"/>
          <w:sz w:val="22"/>
          <w:szCs w:val="22"/>
        </w:rPr>
        <w:t>Jenkins</w:t>
      </w:r>
      <w:r w:rsidR="00A10224" w:rsidRPr="00841D1F">
        <w:rPr>
          <w:rFonts w:ascii="Calibri" w:hAnsi="Calibri" w:cs="Calibri"/>
          <w:sz w:val="22"/>
          <w:szCs w:val="22"/>
        </w:rPr>
        <w:t xml:space="preserve"> </w:t>
      </w:r>
      <w:r w:rsidRPr="00841D1F">
        <w:rPr>
          <w:rFonts w:ascii="Calibri" w:hAnsi="Calibri" w:cs="Calibri"/>
          <w:sz w:val="22"/>
          <w:szCs w:val="22"/>
        </w:rPr>
        <w:t xml:space="preserve">as </w:t>
      </w:r>
      <w:proofErr w:type="spellStart"/>
      <w:r w:rsidRPr="00841D1F">
        <w:rPr>
          <w:rFonts w:ascii="Calibri" w:hAnsi="Calibri" w:cs="Calibri"/>
          <w:sz w:val="22"/>
          <w:szCs w:val="22"/>
        </w:rPr>
        <w:t>c</w:t>
      </w:r>
      <w:r w:rsidR="00A10224" w:rsidRPr="00841D1F">
        <w:rPr>
          <w:rFonts w:ascii="Calibri" w:hAnsi="Calibri" w:cs="Calibri"/>
          <w:sz w:val="22"/>
          <w:szCs w:val="22"/>
        </w:rPr>
        <w:t>ontionus</w:t>
      </w:r>
      <w:proofErr w:type="spellEnd"/>
      <w:r w:rsidR="00A10224" w:rsidRPr="00841D1F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A10224" w:rsidRPr="00841D1F">
        <w:rPr>
          <w:rFonts w:ascii="Calibri" w:hAnsi="Calibri" w:cs="Calibri"/>
          <w:sz w:val="22"/>
          <w:szCs w:val="22"/>
        </w:rPr>
        <w:t>intergration</w:t>
      </w:r>
      <w:proofErr w:type="spellEnd"/>
      <w:r w:rsidR="00A10224" w:rsidRPr="00841D1F">
        <w:rPr>
          <w:rFonts w:ascii="Calibri" w:hAnsi="Calibri" w:cs="Calibri"/>
          <w:sz w:val="22"/>
          <w:szCs w:val="22"/>
        </w:rPr>
        <w:t xml:space="preserve"> tool</w:t>
      </w:r>
      <w:r w:rsidRPr="00841D1F">
        <w:rPr>
          <w:rFonts w:ascii="Calibri" w:hAnsi="Calibri" w:cs="Calibri"/>
          <w:sz w:val="22"/>
          <w:szCs w:val="22"/>
        </w:rPr>
        <w:t xml:space="preserve"> for regular source code builds</w:t>
      </w:r>
      <w:r w:rsidR="00085978" w:rsidRPr="00841D1F">
        <w:rPr>
          <w:rFonts w:ascii="Calibri" w:hAnsi="Calibri" w:cs="Calibri"/>
          <w:sz w:val="22"/>
          <w:szCs w:val="22"/>
        </w:rPr>
        <w:t>.</w:t>
      </w:r>
    </w:p>
    <w:p w:rsidR="00085978" w:rsidRPr="00841D1F" w:rsidRDefault="00085978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Experience</w:t>
      </w:r>
      <w:r w:rsidR="004A186B" w:rsidRPr="00841D1F">
        <w:rPr>
          <w:rFonts w:ascii="Calibri" w:hAnsi="Calibri" w:cs="Calibri"/>
          <w:sz w:val="22"/>
          <w:szCs w:val="22"/>
        </w:rPr>
        <w:t xml:space="preserve"> in setting up </w:t>
      </w:r>
      <w:r w:rsidRPr="00841D1F">
        <w:rPr>
          <w:rFonts w:ascii="Calibri" w:hAnsi="Calibri" w:cs="Calibri"/>
          <w:sz w:val="22"/>
          <w:szCs w:val="22"/>
        </w:rPr>
        <w:t>branching strategies, merging and taking regular backups of the source code</w:t>
      </w:r>
      <w:r w:rsidR="00401F14" w:rsidRPr="00841D1F">
        <w:rPr>
          <w:rFonts w:ascii="Calibri" w:hAnsi="Calibri" w:cs="Calibri"/>
          <w:sz w:val="22"/>
          <w:szCs w:val="22"/>
        </w:rPr>
        <w:t xml:space="preserve"> on SVN server</w:t>
      </w:r>
      <w:r w:rsidR="00F144BC" w:rsidRPr="00841D1F">
        <w:rPr>
          <w:rFonts w:ascii="Calibri" w:hAnsi="Calibri" w:cs="Calibri"/>
          <w:sz w:val="22"/>
          <w:szCs w:val="22"/>
        </w:rPr>
        <w:t>.</w:t>
      </w:r>
    </w:p>
    <w:p w:rsidR="00401F14" w:rsidRPr="00841D1F" w:rsidRDefault="003C5A80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Helping the Developers in SVN, GIT and </w:t>
      </w:r>
      <w:proofErr w:type="spellStart"/>
      <w:r w:rsidRPr="00841D1F">
        <w:rPr>
          <w:rFonts w:ascii="Calibri" w:hAnsi="Calibri" w:cs="Calibri"/>
          <w:sz w:val="22"/>
          <w:szCs w:val="22"/>
        </w:rPr>
        <w:t>bitbucket</w:t>
      </w:r>
      <w:proofErr w:type="spellEnd"/>
      <w:r w:rsidRPr="00841D1F">
        <w:rPr>
          <w:rFonts w:ascii="Calibri" w:hAnsi="Calibri" w:cs="Calibri"/>
          <w:sz w:val="22"/>
          <w:szCs w:val="22"/>
        </w:rPr>
        <w:t xml:space="preserve"> </w:t>
      </w:r>
      <w:r w:rsidR="00401F14" w:rsidRPr="00841D1F">
        <w:rPr>
          <w:rFonts w:ascii="Calibri" w:hAnsi="Calibri" w:cs="Calibri"/>
          <w:sz w:val="22"/>
          <w:szCs w:val="22"/>
        </w:rPr>
        <w:t>related issues</w:t>
      </w:r>
    </w:p>
    <w:p w:rsidR="007165BD" w:rsidRPr="00841D1F" w:rsidRDefault="00553D4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Perform the Q</w:t>
      </w:r>
      <w:r w:rsidR="00401F14" w:rsidRPr="00841D1F">
        <w:rPr>
          <w:rFonts w:ascii="Calibri" w:hAnsi="Calibri" w:cs="Calibri"/>
          <w:sz w:val="22"/>
          <w:szCs w:val="22"/>
        </w:rPr>
        <w:t>A &amp; Stress</w:t>
      </w:r>
      <w:r w:rsidRPr="00841D1F">
        <w:rPr>
          <w:rFonts w:ascii="Calibri" w:hAnsi="Calibri" w:cs="Calibri"/>
          <w:sz w:val="22"/>
          <w:szCs w:val="22"/>
        </w:rPr>
        <w:t xml:space="preserve"> and UAT builds and deploy</w:t>
      </w:r>
      <w:r w:rsidR="00401F14" w:rsidRPr="00841D1F">
        <w:rPr>
          <w:rFonts w:ascii="Calibri" w:hAnsi="Calibri" w:cs="Calibri"/>
          <w:sz w:val="22"/>
          <w:szCs w:val="22"/>
        </w:rPr>
        <w:t>ed</w:t>
      </w:r>
      <w:r w:rsidRPr="00841D1F">
        <w:rPr>
          <w:rFonts w:ascii="Calibri" w:hAnsi="Calibri" w:cs="Calibri"/>
          <w:sz w:val="22"/>
          <w:szCs w:val="22"/>
        </w:rPr>
        <w:t xml:space="preserve"> the binaries on</w:t>
      </w:r>
      <w:r w:rsidR="007165BD" w:rsidRPr="00841D1F">
        <w:rPr>
          <w:rFonts w:ascii="Calibri" w:hAnsi="Calibri" w:cs="Calibri"/>
          <w:sz w:val="22"/>
          <w:szCs w:val="22"/>
        </w:rPr>
        <w:t xml:space="preserve"> respective </w:t>
      </w:r>
      <w:r w:rsidR="00401F14" w:rsidRPr="00841D1F">
        <w:rPr>
          <w:rFonts w:ascii="Calibri" w:hAnsi="Calibri" w:cs="Calibri"/>
          <w:sz w:val="22"/>
          <w:szCs w:val="22"/>
        </w:rPr>
        <w:t xml:space="preserve"> environment  servers</w:t>
      </w:r>
    </w:p>
    <w:p w:rsidR="00401F14" w:rsidRPr="00841D1F" w:rsidRDefault="00401F1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Monitoring the deployment in all the servers</w:t>
      </w:r>
      <w:r w:rsidR="00F144BC" w:rsidRPr="00841D1F">
        <w:rPr>
          <w:rFonts w:ascii="Calibri" w:hAnsi="Calibri" w:cs="Calibri"/>
          <w:sz w:val="22"/>
          <w:szCs w:val="22"/>
        </w:rPr>
        <w:t>.</w:t>
      </w:r>
    </w:p>
    <w:p w:rsidR="009506DB" w:rsidRPr="00841D1F" w:rsidRDefault="009506DB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Supported setting up of various environments in multi-tier architecture involving load balancers, Apache webservers, Oracle database, </w:t>
      </w:r>
    </w:p>
    <w:p w:rsidR="009506DB" w:rsidRPr="00841D1F" w:rsidRDefault="009506DB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Developed custom scripts to automate the build and release process.</w:t>
      </w:r>
    </w:p>
    <w:p w:rsidR="009506DB" w:rsidRPr="00841D1F" w:rsidRDefault="009506DB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Implemented a custom authentication with </w:t>
      </w:r>
      <w:proofErr w:type="spellStart"/>
      <w:r w:rsidRPr="00841D1F">
        <w:rPr>
          <w:rFonts w:ascii="Calibri" w:hAnsi="Calibri" w:cs="Calibri"/>
          <w:sz w:val="22"/>
          <w:szCs w:val="22"/>
        </w:rPr>
        <w:t>weblogic</w:t>
      </w:r>
      <w:proofErr w:type="spellEnd"/>
      <w:r w:rsidRPr="00841D1F">
        <w:rPr>
          <w:rFonts w:ascii="Calibri" w:hAnsi="Calibri" w:cs="Calibri"/>
          <w:sz w:val="22"/>
          <w:szCs w:val="22"/>
        </w:rPr>
        <w:t xml:space="preserve"> for user authentication, </w:t>
      </w:r>
      <w:proofErr w:type="gramStart"/>
      <w:r w:rsidRPr="00841D1F">
        <w:rPr>
          <w:rFonts w:ascii="Calibri" w:hAnsi="Calibri" w:cs="Calibri"/>
          <w:sz w:val="22"/>
          <w:szCs w:val="22"/>
        </w:rPr>
        <w:t>authorization</w:t>
      </w:r>
      <w:proofErr w:type="gramEnd"/>
      <w:r w:rsidRPr="00841D1F">
        <w:rPr>
          <w:rFonts w:ascii="Calibri" w:hAnsi="Calibri" w:cs="Calibri"/>
          <w:sz w:val="22"/>
          <w:szCs w:val="22"/>
        </w:rPr>
        <w:t xml:space="preserve"> and password policy</w:t>
      </w:r>
      <w:r w:rsidR="00F144BC" w:rsidRPr="00841D1F">
        <w:rPr>
          <w:rFonts w:ascii="Calibri" w:hAnsi="Calibri" w:cs="Calibri"/>
          <w:sz w:val="22"/>
          <w:szCs w:val="22"/>
        </w:rPr>
        <w:t>.</w:t>
      </w:r>
    </w:p>
    <w:p w:rsidR="009506DB" w:rsidRPr="009310BB" w:rsidRDefault="009506DB" w:rsidP="009310BB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Monitoring environment using monito</w:t>
      </w:r>
      <w:r w:rsidR="0081722B" w:rsidRPr="00841D1F">
        <w:rPr>
          <w:rFonts w:ascii="Calibri" w:hAnsi="Calibri" w:cs="Calibri"/>
          <w:sz w:val="22"/>
          <w:szCs w:val="22"/>
        </w:rPr>
        <w:t xml:space="preserve">ring tools like Wily </w:t>
      </w:r>
      <w:proofErr w:type="spellStart"/>
      <w:r w:rsidR="0081722B" w:rsidRPr="00841D1F">
        <w:rPr>
          <w:rFonts w:ascii="Calibri" w:hAnsi="Calibri" w:cs="Calibri"/>
          <w:sz w:val="22"/>
          <w:szCs w:val="22"/>
        </w:rPr>
        <w:t>monitoring</w:t>
      </w:r>
      <w:proofErr w:type="gramStart"/>
      <w:r w:rsidR="0081722B" w:rsidRPr="00841D1F">
        <w:rPr>
          <w:rFonts w:ascii="Calibri" w:hAnsi="Calibri" w:cs="Calibri"/>
          <w:sz w:val="22"/>
          <w:szCs w:val="22"/>
        </w:rPr>
        <w:t>,dynatarce</w:t>
      </w:r>
      <w:proofErr w:type="spellEnd"/>
      <w:proofErr w:type="gramEnd"/>
      <w:r w:rsidR="0081722B" w:rsidRPr="00841D1F">
        <w:rPr>
          <w:rFonts w:ascii="Calibri" w:hAnsi="Calibri" w:cs="Calibri"/>
          <w:sz w:val="22"/>
          <w:szCs w:val="22"/>
        </w:rPr>
        <w:t xml:space="preserve"> </w:t>
      </w:r>
      <w:r w:rsidRPr="00841D1F">
        <w:rPr>
          <w:rFonts w:ascii="Calibri" w:hAnsi="Calibri" w:cs="Calibri"/>
          <w:sz w:val="22"/>
          <w:szCs w:val="22"/>
        </w:rPr>
        <w:t>tool and custom shell script.</w:t>
      </w:r>
    </w:p>
    <w:p w:rsidR="009506DB" w:rsidRPr="00841D1F" w:rsidRDefault="009506DB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>Providing on call, weekend and deployment support.</w:t>
      </w:r>
    </w:p>
    <w:p w:rsidR="00553D44" w:rsidRPr="00841D1F" w:rsidRDefault="00553D4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Smoke test the app after the deployment by launching the app and perform </w:t>
      </w:r>
      <w:r w:rsidR="00401F14" w:rsidRPr="00841D1F">
        <w:rPr>
          <w:rFonts w:ascii="Calibri" w:hAnsi="Calibri" w:cs="Calibri"/>
          <w:sz w:val="22"/>
          <w:szCs w:val="22"/>
        </w:rPr>
        <w:t xml:space="preserve">some </w:t>
      </w:r>
      <w:r w:rsidRPr="00841D1F">
        <w:rPr>
          <w:rFonts w:ascii="Calibri" w:hAnsi="Calibri" w:cs="Calibri"/>
          <w:sz w:val="22"/>
          <w:szCs w:val="22"/>
        </w:rPr>
        <w:t>basic test</w:t>
      </w:r>
      <w:r w:rsidR="00401F14" w:rsidRPr="00841D1F">
        <w:rPr>
          <w:rFonts w:ascii="Calibri" w:hAnsi="Calibri" w:cs="Calibri"/>
          <w:sz w:val="22"/>
          <w:szCs w:val="22"/>
        </w:rPr>
        <w:t xml:space="preserve"> cases to verify the sanity of application</w:t>
      </w:r>
      <w:r w:rsidR="00F144BC" w:rsidRPr="00841D1F">
        <w:rPr>
          <w:rFonts w:ascii="Calibri" w:hAnsi="Calibri" w:cs="Calibri"/>
          <w:sz w:val="22"/>
          <w:szCs w:val="22"/>
        </w:rPr>
        <w:t>.</w:t>
      </w:r>
    </w:p>
    <w:p w:rsidR="00553D44" w:rsidRPr="00841D1F" w:rsidRDefault="00553D4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Communicating with Dev, QA, Delivery team related to build and deployment </w:t>
      </w:r>
      <w:r w:rsidR="00401F14" w:rsidRPr="00841D1F">
        <w:rPr>
          <w:rFonts w:ascii="Calibri" w:hAnsi="Calibri" w:cs="Calibri"/>
          <w:sz w:val="22"/>
          <w:szCs w:val="22"/>
        </w:rPr>
        <w:t xml:space="preserve">status and concerned </w:t>
      </w:r>
      <w:proofErr w:type="spellStart"/>
      <w:r w:rsidRPr="00841D1F">
        <w:rPr>
          <w:rFonts w:ascii="Calibri" w:hAnsi="Calibri" w:cs="Calibri"/>
          <w:sz w:val="22"/>
          <w:szCs w:val="22"/>
        </w:rPr>
        <w:t>isssues</w:t>
      </w:r>
      <w:proofErr w:type="spellEnd"/>
      <w:r w:rsidR="0086794E" w:rsidRPr="00841D1F">
        <w:rPr>
          <w:rFonts w:ascii="Calibri" w:hAnsi="Calibri" w:cs="Calibri"/>
          <w:sz w:val="22"/>
          <w:szCs w:val="22"/>
        </w:rPr>
        <w:t>.</w:t>
      </w:r>
    </w:p>
    <w:p w:rsidR="00553D44" w:rsidRDefault="00553D44" w:rsidP="00A005EA">
      <w:pPr>
        <w:numPr>
          <w:ilvl w:val="0"/>
          <w:numId w:val="23"/>
        </w:numPr>
        <w:jc w:val="both"/>
        <w:rPr>
          <w:rFonts w:ascii="Calibri" w:hAnsi="Calibri" w:cs="Calibri"/>
          <w:sz w:val="22"/>
          <w:szCs w:val="22"/>
        </w:rPr>
      </w:pPr>
      <w:r w:rsidRPr="00841D1F">
        <w:rPr>
          <w:rFonts w:ascii="Calibri" w:hAnsi="Calibri" w:cs="Calibri"/>
          <w:sz w:val="22"/>
          <w:szCs w:val="22"/>
        </w:rPr>
        <w:t xml:space="preserve">Monitor Nightly builds every day morning and update the respective </w:t>
      </w:r>
      <w:proofErr w:type="spellStart"/>
      <w:r w:rsidRPr="00841D1F">
        <w:rPr>
          <w:rFonts w:ascii="Calibri" w:hAnsi="Calibri" w:cs="Calibri"/>
          <w:sz w:val="22"/>
          <w:szCs w:val="22"/>
        </w:rPr>
        <w:t>dev</w:t>
      </w:r>
      <w:proofErr w:type="spellEnd"/>
      <w:r w:rsidRPr="00841D1F">
        <w:rPr>
          <w:rFonts w:ascii="Calibri" w:hAnsi="Calibri" w:cs="Calibri"/>
          <w:sz w:val="22"/>
          <w:szCs w:val="22"/>
        </w:rPr>
        <w:t xml:space="preserve"> team if there are any </w:t>
      </w:r>
      <w:proofErr w:type="spellStart"/>
      <w:r w:rsidRPr="00841D1F">
        <w:rPr>
          <w:rFonts w:ascii="Calibri" w:hAnsi="Calibri" w:cs="Calibri"/>
          <w:sz w:val="22"/>
          <w:szCs w:val="22"/>
        </w:rPr>
        <w:t>isssues</w:t>
      </w:r>
      <w:proofErr w:type="spellEnd"/>
      <w:r w:rsidRPr="00841D1F">
        <w:rPr>
          <w:rFonts w:ascii="Calibri" w:hAnsi="Calibri" w:cs="Calibri"/>
          <w:sz w:val="22"/>
          <w:szCs w:val="22"/>
        </w:rPr>
        <w:t>.</w:t>
      </w:r>
    </w:p>
    <w:p w:rsidR="009310BB" w:rsidRDefault="009310BB" w:rsidP="009310BB">
      <w:pPr>
        <w:jc w:val="both"/>
        <w:rPr>
          <w:rFonts w:ascii="Calibri" w:hAnsi="Calibri" w:cs="Calibri"/>
          <w:sz w:val="22"/>
          <w:szCs w:val="22"/>
        </w:rPr>
      </w:pPr>
    </w:p>
    <w:p w:rsidR="009310BB" w:rsidRDefault="009310BB" w:rsidP="009310BB">
      <w:pPr>
        <w:jc w:val="both"/>
        <w:rPr>
          <w:rFonts w:ascii="Calibri" w:hAnsi="Calibri" w:cs="Calibri"/>
          <w:sz w:val="22"/>
          <w:szCs w:val="22"/>
        </w:rPr>
      </w:pPr>
    </w:p>
    <w:p w:rsidR="009310BB" w:rsidRDefault="009310BB" w:rsidP="009310BB">
      <w:pPr>
        <w:jc w:val="both"/>
        <w:rPr>
          <w:rFonts w:ascii="Calibri" w:hAnsi="Calibri" w:cs="Calibri"/>
          <w:sz w:val="22"/>
          <w:szCs w:val="22"/>
        </w:rPr>
      </w:pPr>
    </w:p>
    <w:p w:rsidR="00E81F09" w:rsidRDefault="00E81F09" w:rsidP="00E81F09">
      <w:pPr>
        <w:jc w:val="both"/>
        <w:rPr>
          <w:rFonts w:ascii="Calibri" w:hAnsi="Calibri" w:cs="Calibri"/>
          <w:sz w:val="22"/>
          <w:szCs w:val="22"/>
        </w:rPr>
      </w:pPr>
    </w:p>
    <w:p w:rsidR="00E81F09" w:rsidRDefault="00E81F09" w:rsidP="00E81F09">
      <w:pPr>
        <w:jc w:val="both"/>
        <w:rPr>
          <w:rFonts w:ascii="Calibri" w:hAnsi="Calibri" w:cs="Calibri"/>
          <w:sz w:val="22"/>
          <w:szCs w:val="22"/>
        </w:rPr>
      </w:pPr>
    </w:p>
    <w:p w:rsidR="00E81F09" w:rsidRPr="00841D1F" w:rsidRDefault="00E81F09" w:rsidP="00E81F09">
      <w:pPr>
        <w:jc w:val="both"/>
        <w:rPr>
          <w:rFonts w:ascii="Calibri" w:hAnsi="Calibri" w:cs="Calibri"/>
          <w:sz w:val="22"/>
          <w:szCs w:val="22"/>
        </w:rPr>
      </w:pPr>
    </w:p>
    <w:p w:rsidR="00401F14" w:rsidRPr="00841D1F" w:rsidRDefault="00401F14" w:rsidP="00921CD3">
      <w:pPr>
        <w:ind w:left="360"/>
        <w:jc w:val="both"/>
        <w:rPr>
          <w:rFonts w:ascii="Calibri" w:hAnsi="Calibri" w:cs="Calibri"/>
        </w:rPr>
      </w:pPr>
    </w:p>
    <w:p w:rsidR="007165BD" w:rsidRPr="00841D1F" w:rsidRDefault="007165BD" w:rsidP="00841D1F">
      <w:pPr>
        <w:shd w:val="clear" w:color="auto" w:fill="A6A6A6"/>
        <w:rPr>
          <w:rFonts w:ascii="Calibri" w:hAnsi="Calibri" w:cs="Calibri"/>
          <w:b/>
          <w:color w:val="FFFFFF"/>
        </w:rPr>
      </w:pPr>
      <w:r w:rsidRPr="00841D1F">
        <w:rPr>
          <w:rFonts w:ascii="Calibri" w:hAnsi="Calibri" w:cs="Calibri"/>
          <w:b/>
          <w:color w:val="FFFFFF"/>
        </w:rPr>
        <w:t>Work Experience:</w:t>
      </w:r>
    </w:p>
    <w:p w:rsidR="001F7096" w:rsidRPr="00841D1F" w:rsidRDefault="001F7096" w:rsidP="00921CD3">
      <w:pPr>
        <w:rPr>
          <w:rFonts w:ascii="Calibri" w:hAnsi="Calibri" w:cs="Calibri"/>
        </w:rPr>
      </w:pPr>
    </w:p>
    <w:p w:rsidR="004F7031" w:rsidRPr="00A947B7" w:rsidRDefault="00A947B7" w:rsidP="00A947B7">
      <w:pPr>
        <w:numPr>
          <w:ilvl w:val="0"/>
          <w:numId w:val="19"/>
        </w:numPr>
        <w:suppressAutoHyphens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as a 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Engineer in </w:t>
      </w:r>
      <w:proofErr w:type="spellStart"/>
      <w:r>
        <w:rPr>
          <w:rFonts w:ascii="Calibri" w:hAnsi="Calibri" w:cs="Calibri"/>
        </w:rPr>
        <w:t>Mphasis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Pvt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Limited(</w:t>
      </w:r>
      <w:proofErr w:type="spellStart"/>
      <w:proofErr w:type="gramEnd"/>
      <w:r>
        <w:rPr>
          <w:rFonts w:ascii="Calibri" w:hAnsi="Calibri" w:cs="Calibri"/>
        </w:rPr>
        <w:t>project</w:t>
      </w:r>
      <w:r w:rsidRPr="00841D1F">
        <w:rPr>
          <w:rFonts w:ascii="Calibri" w:hAnsi="Calibri" w:cs="Calibri"/>
        </w:rPr>
        <w:t>:Schneider</w:t>
      </w:r>
      <w:proofErr w:type="spellEnd"/>
      <w:r w:rsidRPr="00841D1F">
        <w:rPr>
          <w:rFonts w:ascii="Calibri" w:hAnsi="Calibri" w:cs="Calibri"/>
        </w:rPr>
        <w:t xml:space="preserve"> electric), Gurgaon from September 2017 to till date.</w:t>
      </w:r>
    </w:p>
    <w:p w:rsidR="00E8336A" w:rsidRDefault="004B63D5" w:rsidP="00921CD3">
      <w:pPr>
        <w:numPr>
          <w:ilvl w:val="0"/>
          <w:numId w:val="19"/>
        </w:numPr>
        <w:suppressAutoHyphens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Working as </w:t>
      </w:r>
      <w:r w:rsidR="0081722B" w:rsidRPr="00841D1F">
        <w:rPr>
          <w:rFonts w:ascii="Calibri" w:hAnsi="Calibri" w:cs="Calibri"/>
        </w:rPr>
        <w:t xml:space="preserve">a </w:t>
      </w:r>
      <w:proofErr w:type="spellStart"/>
      <w:r w:rsidR="003D3516" w:rsidRPr="00841D1F">
        <w:rPr>
          <w:rFonts w:ascii="Calibri" w:hAnsi="Calibri" w:cs="Calibri"/>
        </w:rPr>
        <w:t>Devops</w:t>
      </w:r>
      <w:proofErr w:type="spellEnd"/>
      <w:r w:rsidR="003D3516" w:rsidRPr="00841D1F">
        <w:rPr>
          <w:rFonts w:ascii="Calibri" w:hAnsi="Calibri" w:cs="Calibri"/>
        </w:rPr>
        <w:t xml:space="preserve"> </w:t>
      </w:r>
      <w:r w:rsidR="0081722B" w:rsidRPr="00841D1F">
        <w:rPr>
          <w:rFonts w:ascii="Calibri" w:hAnsi="Calibri" w:cs="Calibri"/>
        </w:rPr>
        <w:t xml:space="preserve">Engineer </w:t>
      </w:r>
      <w:proofErr w:type="gramStart"/>
      <w:r w:rsidRPr="00841D1F">
        <w:rPr>
          <w:rFonts w:ascii="Calibri" w:hAnsi="Calibri" w:cs="Calibri"/>
        </w:rPr>
        <w:t xml:space="preserve">in  </w:t>
      </w:r>
      <w:proofErr w:type="spellStart"/>
      <w:r w:rsidRPr="00841D1F">
        <w:rPr>
          <w:rFonts w:ascii="Calibri" w:hAnsi="Calibri" w:cs="Calibri"/>
        </w:rPr>
        <w:t>absika</w:t>
      </w:r>
      <w:proofErr w:type="spellEnd"/>
      <w:proofErr w:type="gramEnd"/>
      <w:r w:rsidRPr="00841D1F">
        <w:rPr>
          <w:rFonts w:ascii="Calibri" w:hAnsi="Calibri" w:cs="Calibri"/>
        </w:rPr>
        <w:t xml:space="preserve"> solutions </w:t>
      </w:r>
      <w:proofErr w:type="spellStart"/>
      <w:r w:rsidRPr="00841D1F">
        <w:rPr>
          <w:rFonts w:ascii="Calibri" w:hAnsi="Calibri" w:cs="Calibri"/>
        </w:rPr>
        <w:t>pvt</w:t>
      </w:r>
      <w:proofErr w:type="spellEnd"/>
      <w:r w:rsidRPr="00841D1F">
        <w:rPr>
          <w:rFonts w:ascii="Calibri" w:hAnsi="Calibri" w:cs="Calibri"/>
        </w:rPr>
        <w:t xml:space="preserve"> ltd</w:t>
      </w:r>
      <w:r w:rsidR="009F748E">
        <w:rPr>
          <w:rFonts w:ascii="Calibri" w:hAnsi="Calibri" w:cs="Calibri"/>
        </w:rPr>
        <w:t>(</w:t>
      </w:r>
      <w:proofErr w:type="spellStart"/>
      <w:r w:rsidR="009F748E">
        <w:rPr>
          <w:rFonts w:ascii="Calibri" w:hAnsi="Calibri" w:cs="Calibri"/>
        </w:rPr>
        <w:t>project</w:t>
      </w:r>
      <w:r w:rsidR="007D076A" w:rsidRPr="00841D1F">
        <w:rPr>
          <w:rFonts w:ascii="Calibri" w:hAnsi="Calibri" w:cs="Calibri"/>
        </w:rPr>
        <w:t>:</w:t>
      </w:r>
      <w:r w:rsidR="0081722B" w:rsidRPr="00841D1F">
        <w:rPr>
          <w:rFonts w:ascii="Calibri" w:hAnsi="Calibri" w:cs="Calibri"/>
        </w:rPr>
        <w:t>Schneider</w:t>
      </w:r>
      <w:proofErr w:type="spellEnd"/>
      <w:r w:rsidR="0081722B" w:rsidRPr="00841D1F">
        <w:rPr>
          <w:rFonts w:ascii="Calibri" w:hAnsi="Calibri" w:cs="Calibri"/>
        </w:rPr>
        <w:t xml:space="preserve"> electric</w:t>
      </w:r>
      <w:r w:rsidR="007D076A" w:rsidRPr="00841D1F">
        <w:rPr>
          <w:rFonts w:ascii="Calibri" w:hAnsi="Calibri" w:cs="Calibri"/>
        </w:rPr>
        <w:t>)</w:t>
      </w:r>
      <w:r w:rsidR="00483C15" w:rsidRPr="00841D1F">
        <w:rPr>
          <w:rFonts w:ascii="Calibri" w:hAnsi="Calibri" w:cs="Calibri"/>
        </w:rPr>
        <w:t xml:space="preserve">, </w:t>
      </w:r>
      <w:proofErr w:type="spellStart"/>
      <w:r w:rsidR="00483C15" w:rsidRPr="00841D1F">
        <w:rPr>
          <w:rFonts w:ascii="Calibri" w:hAnsi="Calibri" w:cs="Calibri"/>
        </w:rPr>
        <w:t>pune</w:t>
      </w:r>
      <w:proofErr w:type="spellEnd"/>
      <w:r w:rsidR="00483C15" w:rsidRPr="00841D1F">
        <w:rPr>
          <w:rFonts w:ascii="Calibri" w:hAnsi="Calibri" w:cs="Calibri"/>
        </w:rPr>
        <w:t xml:space="preserve"> </w:t>
      </w:r>
      <w:r w:rsidR="00F9270E" w:rsidRPr="00841D1F">
        <w:rPr>
          <w:rFonts w:ascii="Calibri" w:hAnsi="Calibri" w:cs="Calibri"/>
        </w:rPr>
        <w:t xml:space="preserve">from January 2017 to </w:t>
      </w:r>
      <w:proofErr w:type="spellStart"/>
      <w:r w:rsidR="0081722B" w:rsidRPr="00841D1F">
        <w:rPr>
          <w:rFonts w:ascii="Calibri" w:hAnsi="Calibri" w:cs="Calibri"/>
        </w:rPr>
        <w:t>september</w:t>
      </w:r>
      <w:proofErr w:type="spellEnd"/>
      <w:r w:rsidR="0081722B" w:rsidRPr="00841D1F">
        <w:rPr>
          <w:rFonts w:ascii="Calibri" w:hAnsi="Calibri" w:cs="Calibri"/>
        </w:rPr>
        <w:t xml:space="preserve"> </w:t>
      </w:r>
      <w:r w:rsidR="00F9270E" w:rsidRPr="00841D1F">
        <w:rPr>
          <w:rFonts w:ascii="Calibri" w:hAnsi="Calibri" w:cs="Calibri"/>
        </w:rPr>
        <w:t>2017</w:t>
      </w:r>
      <w:r w:rsidR="00E8336A" w:rsidRPr="00841D1F">
        <w:rPr>
          <w:rFonts w:ascii="Calibri" w:hAnsi="Calibri" w:cs="Calibri"/>
        </w:rPr>
        <w:t>.</w:t>
      </w:r>
    </w:p>
    <w:p w:rsidR="00A947B7" w:rsidRPr="00841D1F" w:rsidRDefault="00A947B7" w:rsidP="00921CD3">
      <w:pPr>
        <w:numPr>
          <w:ilvl w:val="0"/>
          <w:numId w:val="19"/>
        </w:numPr>
        <w:suppressAutoHyphens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Working as Software Engineer in </w:t>
      </w:r>
      <w:proofErr w:type="spellStart"/>
      <w:r>
        <w:rPr>
          <w:rFonts w:ascii="Calibri" w:hAnsi="Calibri" w:cs="Calibri"/>
        </w:rPr>
        <w:t>B</w:t>
      </w:r>
      <w:r w:rsidR="005D167B">
        <w:rPr>
          <w:rFonts w:ascii="Calibri" w:hAnsi="Calibri" w:cs="Calibri"/>
        </w:rPr>
        <w:t>irlasoft</w:t>
      </w:r>
      <w:proofErr w:type="spellEnd"/>
      <w:r w:rsidR="005D167B">
        <w:rPr>
          <w:rFonts w:ascii="Calibri" w:hAnsi="Calibri" w:cs="Calibri"/>
        </w:rPr>
        <w:t xml:space="preserve"> Hyderabad from July</w:t>
      </w:r>
      <w:r w:rsidRPr="00841D1F">
        <w:rPr>
          <w:rFonts w:ascii="Calibri" w:hAnsi="Calibri" w:cs="Calibri"/>
        </w:rPr>
        <w:t xml:space="preserve"> 2014 to January 2017.</w:t>
      </w:r>
    </w:p>
    <w:p w:rsidR="00183FEC" w:rsidRPr="00841D1F" w:rsidRDefault="00183FEC" w:rsidP="00921CD3">
      <w:pPr>
        <w:rPr>
          <w:rFonts w:ascii="Calibri" w:hAnsi="Calibri" w:cs="Calibri"/>
        </w:rPr>
      </w:pPr>
    </w:p>
    <w:p w:rsidR="009C28AB" w:rsidRPr="00841D1F" w:rsidRDefault="009035BB" w:rsidP="00841D1F">
      <w:pPr>
        <w:shd w:val="clear" w:color="auto" w:fill="A6A6A6"/>
        <w:ind w:left="-90"/>
        <w:rPr>
          <w:rFonts w:ascii="Calibri" w:hAnsi="Calibri" w:cs="Calibri"/>
          <w:b/>
          <w:color w:val="FFFFFF"/>
        </w:rPr>
      </w:pPr>
      <w:r w:rsidRPr="00841D1F">
        <w:rPr>
          <w:rFonts w:ascii="Calibri" w:hAnsi="Calibri" w:cs="Calibri"/>
          <w:b/>
          <w:color w:val="FFFFFF"/>
        </w:rPr>
        <w:t>Technical</w:t>
      </w:r>
      <w:r w:rsidR="009C28AB" w:rsidRPr="00841D1F">
        <w:rPr>
          <w:rFonts w:ascii="Calibri" w:hAnsi="Calibri" w:cs="Calibri"/>
          <w:b/>
          <w:color w:val="FFFFFF"/>
        </w:rPr>
        <w:t xml:space="preserve"> Skills:</w:t>
      </w:r>
    </w:p>
    <w:p w:rsidR="002A05DF" w:rsidRPr="00841D1F" w:rsidRDefault="002A05DF" w:rsidP="00921CD3">
      <w:pPr>
        <w:ind w:left="3240" w:hanging="2520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7"/>
        <w:gridCol w:w="4393"/>
      </w:tblGrid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 Version</w:t>
            </w:r>
            <w:r w:rsidR="003C5892" w:rsidRPr="00841D1F">
              <w:rPr>
                <w:rFonts w:ascii="Calibri" w:hAnsi="Calibri" w:cs="Calibri"/>
              </w:rPr>
              <w:t xml:space="preserve"> C</w:t>
            </w:r>
            <w:r w:rsidR="00447943" w:rsidRPr="00841D1F">
              <w:rPr>
                <w:rFonts w:ascii="Calibri" w:hAnsi="Calibri" w:cs="Calibri"/>
              </w:rPr>
              <w:t>ontrol</w:t>
            </w:r>
            <w:r w:rsidR="003C5892" w:rsidRPr="00841D1F">
              <w:rPr>
                <w:rFonts w:ascii="Calibri" w:hAnsi="Calibri" w:cs="Calibri"/>
              </w:rPr>
              <w:t xml:space="preserve"> Tools</w:t>
            </w:r>
            <w:r w:rsidRPr="00841D1F">
              <w:rPr>
                <w:rFonts w:ascii="Calibri" w:hAnsi="Calibri" w:cs="Calibri"/>
              </w:rPr>
              <w:t xml:space="preserve"> 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                  </w:t>
            </w: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85A28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Subversion(SVN),GIT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6529DA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Web/</w:t>
            </w:r>
            <w:proofErr w:type="spellStart"/>
            <w:r w:rsidRPr="00841D1F">
              <w:rPr>
                <w:rFonts w:ascii="Calibri" w:hAnsi="Calibri" w:cs="Calibri"/>
              </w:rPr>
              <w:t>Appservers</w:t>
            </w:r>
            <w:proofErr w:type="spellEnd"/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Continuous Integration Tools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</w:tc>
        <w:tc>
          <w:tcPr>
            <w:tcW w:w="4503" w:type="dxa"/>
            <w:shd w:val="clear" w:color="auto" w:fill="auto"/>
          </w:tcPr>
          <w:p w:rsidR="00AC72C7" w:rsidRPr="00841D1F" w:rsidRDefault="006529DA" w:rsidP="00921CD3">
            <w:pPr>
              <w:rPr>
                <w:rFonts w:ascii="Calibri" w:hAnsi="Calibri" w:cs="Calibri"/>
              </w:rPr>
            </w:pPr>
            <w:proofErr w:type="spellStart"/>
            <w:r w:rsidRPr="00841D1F">
              <w:rPr>
                <w:rFonts w:ascii="Calibri" w:hAnsi="Calibri" w:cs="Calibri"/>
              </w:rPr>
              <w:t>Weblogic</w:t>
            </w:r>
            <w:proofErr w:type="spellEnd"/>
            <w:r w:rsidRPr="00841D1F">
              <w:rPr>
                <w:rFonts w:ascii="Calibri" w:hAnsi="Calibri" w:cs="Calibri"/>
              </w:rPr>
              <w:t xml:space="preserve"> 11g, Apache HTTP Server 2.4</w:t>
            </w:r>
          </w:p>
          <w:p w:rsidR="00AC72C7" w:rsidRPr="00841D1F" w:rsidRDefault="00CD7933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Jenkins.</w:t>
            </w: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Build Tools  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                        </w:t>
            </w: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0B56A1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Maven</w:t>
            </w:r>
            <w:r w:rsidR="00DD0E53" w:rsidRPr="00841D1F">
              <w:rPr>
                <w:rFonts w:ascii="Calibri" w:hAnsi="Calibri" w:cs="Calibri"/>
              </w:rPr>
              <w:t>, Ant</w:t>
            </w: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Scripting Languages             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Shell Scripting </w:t>
            </w: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Operating Systems              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Windows servers 2003/2008, Windows XP/7</w:t>
            </w:r>
            <w:r w:rsidR="00B0408C" w:rsidRPr="00841D1F">
              <w:rPr>
                <w:rFonts w:ascii="Calibri" w:hAnsi="Calibri" w:cs="Calibri"/>
              </w:rPr>
              <w:t>,</w:t>
            </w:r>
            <w:r w:rsidRPr="00841D1F">
              <w:rPr>
                <w:rFonts w:ascii="Calibri" w:hAnsi="Calibri" w:cs="Calibri"/>
              </w:rPr>
              <w:t xml:space="preserve"> </w:t>
            </w:r>
            <w:r w:rsidR="00C617BE" w:rsidRPr="00841D1F">
              <w:rPr>
                <w:rFonts w:ascii="Calibri" w:hAnsi="Calibri" w:cs="Calibri"/>
              </w:rPr>
              <w:t>Windows 2012,</w:t>
            </w:r>
            <w:r w:rsidRPr="00841D1F">
              <w:rPr>
                <w:rFonts w:ascii="Calibri" w:hAnsi="Calibri" w:cs="Calibri"/>
              </w:rPr>
              <w:t>Red Hat LINUX 5</w:t>
            </w: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C372E2" w:rsidP="00921CD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Repository Management </w:t>
            </w:r>
            <w:r w:rsidR="00AC72C7" w:rsidRPr="00841D1F">
              <w:rPr>
                <w:rFonts w:ascii="Calibri" w:hAnsi="Calibri" w:cs="Calibri"/>
              </w:rPr>
              <w:t xml:space="preserve">  </w:t>
            </w: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C372E2" w:rsidP="00C372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Github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Bitbucket</w:t>
            </w:r>
            <w:proofErr w:type="spellEnd"/>
            <w:r>
              <w:rPr>
                <w:rFonts w:ascii="Calibri" w:hAnsi="Calibri" w:cs="Calibri"/>
              </w:rPr>
              <w:t xml:space="preserve">, SVN </w:t>
            </w:r>
          </w:p>
        </w:tc>
      </w:tr>
      <w:tr w:rsidR="00AC72C7" w:rsidRPr="00841D1F" w:rsidTr="00F144BC">
        <w:tc>
          <w:tcPr>
            <w:tcW w:w="435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C16AF2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>Release Tools</w:t>
            </w:r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  <w:r w:rsidRPr="00841D1F">
              <w:rPr>
                <w:rFonts w:ascii="Calibri" w:hAnsi="Calibri" w:cs="Calibri"/>
              </w:rPr>
              <w:t xml:space="preserve">        </w:t>
            </w:r>
          </w:p>
        </w:tc>
        <w:tc>
          <w:tcPr>
            <w:tcW w:w="4503" w:type="dxa"/>
            <w:shd w:val="clear" w:color="auto" w:fill="auto"/>
          </w:tcPr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  <w:p w:rsidR="00AC72C7" w:rsidRPr="00841D1F" w:rsidRDefault="00E8336A" w:rsidP="00921CD3">
            <w:pPr>
              <w:rPr>
                <w:rFonts w:ascii="Calibri" w:hAnsi="Calibri" w:cs="Calibri"/>
              </w:rPr>
            </w:pPr>
            <w:proofErr w:type="spellStart"/>
            <w:r w:rsidRPr="00841D1F">
              <w:rPr>
                <w:rFonts w:ascii="Calibri" w:hAnsi="Calibri" w:cs="Calibri"/>
              </w:rPr>
              <w:t>XLDeploy</w:t>
            </w:r>
            <w:proofErr w:type="spellEnd"/>
          </w:p>
          <w:p w:rsidR="00AC72C7" w:rsidRPr="00841D1F" w:rsidRDefault="00AC72C7" w:rsidP="00921CD3">
            <w:pPr>
              <w:rPr>
                <w:rFonts w:ascii="Calibri" w:hAnsi="Calibri" w:cs="Calibri"/>
              </w:rPr>
            </w:pPr>
          </w:p>
        </w:tc>
      </w:tr>
    </w:tbl>
    <w:p w:rsidR="00C421D7" w:rsidRPr="00841D1F" w:rsidRDefault="00C421D7" w:rsidP="00921CD3">
      <w:pPr>
        <w:ind w:left="3240" w:hanging="2520"/>
        <w:rPr>
          <w:rFonts w:ascii="Calibri" w:hAnsi="Calibri" w:cs="Calibri"/>
        </w:rPr>
      </w:pPr>
    </w:p>
    <w:p w:rsidR="002A05DF" w:rsidRPr="00841D1F" w:rsidRDefault="002A05DF" w:rsidP="00921CD3">
      <w:pPr>
        <w:rPr>
          <w:rFonts w:ascii="Calibri" w:hAnsi="Calibri" w:cs="Calibri"/>
        </w:rPr>
      </w:pPr>
    </w:p>
    <w:p w:rsidR="00B97B1D" w:rsidRPr="00841D1F" w:rsidRDefault="00B97B1D" w:rsidP="00841D1F">
      <w:pPr>
        <w:shd w:val="clear" w:color="auto" w:fill="A6A6A6"/>
        <w:ind w:left="-90"/>
        <w:rPr>
          <w:rFonts w:ascii="Calibri" w:hAnsi="Calibri" w:cs="Calibri"/>
          <w:b/>
          <w:color w:val="FFFFFF"/>
        </w:rPr>
      </w:pPr>
      <w:r w:rsidRPr="00841D1F">
        <w:rPr>
          <w:rFonts w:ascii="Calibri" w:hAnsi="Calibri" w:cs="Calibri"/>
          <w:b/>
          <w:color w:val="FFFFFF"/>
        </w:rPr>
        <w:t>Education Qualification:</w:t>
      </w:r>
    </w:p>
    <w:p w:rsidR="004F7031" w:rsidRPr="00841D1F" w:rsidRDefault="00752B31" w:rsidP="00921CD3">
      <w:pPr>
        <w:rPr>
          <w:rFonts w:ascii="Calibri" w:hAnsi="Calibri" w:cs="Calibri"/>
          <w:b/>
        </w:rPr>
      </w:pPr>
      <w:proofErr w:type="spellStart"/>
      <w:r w:rsidRPr="00841D1F">
        <w:rPr>
          <w:rFonts w:ascii="Calibri" w:hAnsi="Calibri" w:cs="Calibri"/>
        </w:rPr>
        <w:t>BTech</w:t>
      </w:r>
      <w:proofErr w:type="spellEnd"/>
      <w:r w:rsidRPr="00841D1F">
        <w:rPr>
          <w:rFonts w:ascii="Calibri" w:hAnsi="Calibri" w:cs="Calibri"/>
        </w:rPr>
        <w:t xml:space="preserve"> from Mother Teresa Engineering College, JNTU </w:t>
      </w:r>
      <w:proofErr w:type="spellStart"/>
      <w:r w:rsidRPr="00841D1F">
        <w:rPr>
          <w:rFonts w:ascii="Calibri" w:hAnsi="Calibri" w:cs="Calibri"/>
        </w:rPr>
        <w:t>HHyderabad</w:t>
      </w:r>
      <w:proofErr w:type="spellEnd"/>
      <w:r w:rsidRPr="00841D1F">
        <w:rPr>
          <w:rFonts w:ascii="Calibri" w:hAnsi="Calibri" w:cs="Calibri"/>
        </w:rPr>
        <w:t xml:space="preserve"> from 2010 - 2014</w:t>
      </w:r>
      <w:r w:rsidR="004F7031" w:rsidRPr="00841D1F">
        <w:rPr>
          <w:rFonts w:ascii="Calibri" w:hAnsi="Calibri" w:cs="Calibri"/>
          <w:b/>
        </w:rPr>
        <w:t>.</w:t>
      </w:r>
    </w:p>
    <w:p w:rsidR="00E8336A" w:rsidRPr="00841D1F" w:rsidRDefault="00E8336A" w:rsidP="00921CD3">
      <w:pPr>
        <w:rPr>
          <w:rFonts w:ascii="Calibri" w:hAnsi="Calibri" w:cs="Calibri"/>
          <w:b/>
        </w:rPr>
      </w:pPr>
    </w:p>
    <w:p w:rsidR="00E8336A" w:rsidRPr="00841D1F" w:rsidRDefault="00E8336A" w:rsidP="00841D1F">
      <w:pPr>
        <w:shd w:val="clear" w:color="auto" w:fill="A6A6A6"/>
        <w:tabs>
          <w:tab w:val="right" w:pos="8640"/>
        </w:tabs>
        <w:rPr>
          <w:rFonts w:ascii="Calibri" w:hAnsi="Calibri" w:cs="Calibri"/>
          <w:b/>
          <w:color w:val="FFFFFF"/>
        </w:rPr>
      </w:pPr>
      <w:r w:rsidRPr="00841D1F">
        <w:rPr>
          <w:rFonts w:ascii="Calibri" w:hAnsi="Calibri" w:cs="Calibri"/>
          <w:b/>
          <w:color w:val="FFFFFF"/>
        </w:rPr>
        <w:t>Project Details</w:t>
      </w:r>
      <w:r w:rsidRPr="00841D1F">
        <w:rPr>
          <w:rFonts w:ascii="Calibri" w:hAnsi="Calibri" w:cs="Calibri"/>
          <w:b/>
          <w:color w:val="FFFFFF"/>
        </w:rPr>
        <w:tab/>
      </w:r>
    </w:p>
    <w:p w:rsidR="00E8336A" w:rsidRPr="00841D1F" w:rsidRDefault="00E8336A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E8336A" w:rsidRPr="00841D1F" w:rsidRDefault="00E8336A" w:rsidP="00921CD3">
      <w:pPr>
        <w:rPr>
          <w:rFonts w:ascii="Calibri" w:hAnsi="Calibri" w:cs="Calibri"/>
          <w:b/>
        </w:rPr>
      </w:pPr>
    </w:p>
    <w:p w:rsidR="00E8336A" w:rsidRPr="00841D1F" w:rsidRDefault="00E8336A" w:rsidP="00921CD3">
      <w:pP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Title:</w:t>
      </w:r>
      <w:r w:rsidRPr="00841D1F">
        <w:rPr>
          <w:rFonts w:ascii="Calibri" w:hAnsi="Calibri" w:cs="Calibri"/>
        </w:rPr>
        <w:t xml:space="preserve"> </w:t>
      </w:r>
      <w:proofErr w:type="spellStart"/>
      <w:proofErr w:type="gramStart"/>
      <w:r w:rsidRPr="00841D1F">
        <w:rPr>
          <w:rFonts w:ascii="Calibri" w:hAnsi="Calibri" w:cs="Calibri"/>
          <w:b/>
        </w:rPr>
        <w:t>schneider</w:t>
      </w:r>
      <w:proofErr w:type="spellEnd"/>
      <w:proofErr w:type="gramEnd"/>
      <w:r w:rsidRPr="00841D1F">
        <w:rPr>
          <w:rFonts w:ascii="Calibri" w:hAnsi="Calibri" w:cs="Calibri"/>
          <w:b/>
        </w:rPr>
        <w:t xml:space="preserve"> electric</w:t>
      </w:r>
    </w:p>
    <w:p w:rsidR="00E8336A" w:rsidRPr="00841D1F" w:rsidRDefault="00E8336A" w:rsidP="00921CD3">
      <w:pPr>
        <w:rPr>
          <w:rFonts w:ascii="Calibri" w:hAnsi="Calibri" w:cs="Calibri"/>
          <w:b/>
        </w:rPr>
      </w:pPr>
    </w:p>
    <w:p w:rsidR="00E8336A" w:rsidRPr="00841D1F" w:rsidRDefault="009F748E" w:rsidP="00921CD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Project</w:t>
      </w:r>
      <w:r w:rsidR="00E8336A" w:rsidRPr="00841D1F">
        <w:rPr>
          <w:rFonts w:ascii="Calibri" w:hAnsi="Calibri" w:cs="Calibri"/>
          <w:b/>
        </w:rPr>
        <w:tab/>
      </w:r>
      <w:r w:rsidR="00E8336A" w:rsidRPr="00841D1F">
        <w:rPr>
          <w:rFonts w:ascii="Calibri" w:hAnsi="Calibri" w:cs="Calibri"/>
          <w:b/>
        </w:rPr>
        <w:tab/>
      </w:r>
      <w:r w:rsidR="00E8336A" w:rsidRPr="00841D1F">
        <w:rPr>
          <w:rFonts w:ascii="Calibri" w:hAnsi="Calibri" w:cs="Calibri"/>
          <w:b/>
        </w:rPr>
        <w:tab/>
        <w:t>:</w:t>
      </w:r>
      <w:r w:rsidR="00690831" w:rsidRPr="00841D1F">
        <w:rPr>
          <w:rFonts w:ascii="Calibri" w:hAnsi="Calibri" w:cs="Calibri"/>
          <w:b/>
        </w:rPr>
        <w:t xml:space="preserve">  </w:t>
      </w:r>
      <w:r w:rsidR="00E8336A" w:rsidRPr="00841D1F">
        <w:rPr>
          <w:rFonts w:ascii="Calibri" w:hAnsi="Calibri" w:cs="Calibri"/>
        </w:rPr>
        <w:t xml:space="preserve"> </w:t>
      </w:r>
      <w:r w:rsidR="00F57732">
        <w:rPr>
          <w:rFonts w:ascii="Calibri" w:hAnsi="Calibri" w:cs="Calibri"/>
          <w:b/>
        </w:rPr>
        <w:t>S</w:t>
      </w:r>
      <w:r w:rsidR="00E8336A" w:rsidRPr="00841D1F">
        <w:rPr>
          <w:rFonts w:ascii="Calibri" w:hAnsi="Calibri" w:cs="Calibri"/>
          <w:b/>
        </w:rPr>
        <w:t xml:space="preserve">chneider electric, </w:t>
      </w:r>
      <w:hyperlink r:id="rId9" w:history="1">
        <w:r w:rsidR="00E8336A" w:rsidRPr="00841D1F">
          <w:rPr>
            <w:rFonts w:ascii="Calibri" w:hAnsi="Calibri" w:cs="Calibri"/>
            <w:b/>
          </w:rPr>
          <w:t>France</w:t>
        </w:r>
      </w:hyperlink>
    </w:p>
    <w:p w:rsidR="00E8336A" w:rsidRPr="00841D1F" w:rsidRDefault="00E8336A" w:rsidP="00921CD3">
      <w:pP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Role</w:t>
      </w:r>
      <w:r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ab/>
        <w:t>:</w:t>
      </w:r>
      <w:r w:rsidR="00690831" w:rsidRPr="00841D1F">
        <w:rPr>
          <w:rFonts w:ascii="Calibri" w:hAnsi="Calibri" w:cs="Calibri"/>
          <w:b/>
        </w:rPr>
        <w:t xml:space="preserve">   </w:t>
      </w:r>
      <w:proofErr w:type="spellStart"/>
      <w:r w:rsidR="009F748E">
        <w:rPr>
          <w:rFonts w:ascii="Calibri" w:hAnsi="Calibri" w:cs="Calibri"/>
          <w:b/>
        </w:rPr>
        <w:t>Devops</w:t>
      </w:r>
      <w:proofErr w:type="spellEnd"/>
      <w:r w:rsidR="009F748E">
        <w:rPr>
          <w:rFonts w:ascii="Calibri" w:hAnsi="Calibri" w:cs="Calibri"/>
          <w:b/>
        </w:rPr>
        <w:t xml:space="preserve"> Engineer </w:t>
      </w:r>
    </w:p>
    <w:p w:rsidR="00690831" w:rsidRPr="00841D1F" w:rsidRDefault="00690831" w:rsidP="00921CD3">
      <w:pPr>
        <w:rPr>
          <w:rFonts w:ascii="Calibri" w:hAnsi="Calibri" w:cs="Calibri"/>
        </w:rPr>
      </w:pPr>
      <w:r w:rsidRPr="00841D1F">
        <w:rPr>
          <w:rFonts w:ascii="Calibri" w:hAnsi="Calibri" w:cs="Calibri"/>
          <w:b/>
        </w:rPr>
        <w:t>Environment</w:t>
      </w:r>
      <w:r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ab/>
        <w:t>:</w:t>
      </w:r>
      <w:r w:rsidRPr="00841D1F">
        <w:rPr>
          <w:rFonts w:ascii="Calibri" w:hAnsi="Calibri" w:cs="Calibri"/>
        </w:rPr>
        <w:t xml:space="preserve"> </w:t>
      </w:r>
      <w:r w:rsidR="006860CC" w:rsidRPr="00841D1F">
        <w:rPr>
          <w:rFonts w:ascii="Calibri" w:hAnsi="Calibri" w:cs="Calibri"/>
        </w:rPr>
        <w:t xml:space="preserve">  Maven,</w:t>
      </w:r>
      <w:r w:rsidR="009E44A5" w:rsidRPr="00841D1F">
        <w:rPr>
          <w:rFonts w:ascii="Calibri" w:hAnsi="Calibri" w:cs="Calibri"/>
        </w:rPr>
        <w:t xml:space="preserve"> </w:t>
      </w:r>
      <w:r w:rsidR="006860CC" w:rsidRPr="00841D1F">
        <w:rPr>
          <w:rFonts w:ascii="Calibri" w:hAnsi="Calibri" w:cs="Calibri"/>
        </w:rPr>
        <w:t>Jenkins</w:t>
      </w:r>
      <w:r w:rsidRPr="00841D1F">
        <w:rPr>
          <w:rFonts w:ascii="Calibri" w:hAnsi="Calibri" w:cs="Calibri"/>
        </w:rPr>
        <w:t>,</w:t>
      </w:r>
      <w:r w:rsidR="009E44A5" w:rsidRPr="00841D1F">
        <w:rPr>
          <w:rFonts w:ascii="Calibri" w:hAnsi="Calibri" w:cs="Calibri"/>
        </w:rPr>
        <w:t xml:space="preserve"> </w:t>
      </w:r>
      <w:proofErr w:type="spellStart"/>
      <w:r w:rsidR="00DD0E53" w:rsidRPr="00841D1F">
        <w:rPr>
          <w:rFonts w:ascii="Calibri" w:hAnsi="Calibri" w:cs="Calibri"/>
        </w:rPr>
        <w:t>Bitbucket</w:t>
      </w:r>
      <w:proofErr w:type="spellEnd"/>
      <w:r w:rsidRPr="00841D1F">
        <w:rPr>
          <w:rFonts w:ascii="Calibri" w:hAnsi="Calibri" w:cs="Calibri"/>
        </w:rPr>
        <w:t>,</w:t>
      </w:r>
      <w:r w:rsidR="009E44A5" w:rsidRPr="00841D1F">
        <w:rPr>
          <w:rFonts w:ascii="Calibri" w:hAnsi="Calibri" w:cs="Calibri"/>
        </w:rPr>
        <w:t xml:space="preserve"> </w:t>
      </w:r>
      <w:r w:rsidRPr="00841D1F">
        <w:rPr>
          <w:rFonts w:ascii="Calibri" w:hAnsi="Calibri" w:cs="Calibri"/>
        </w:rPr>
        <w:t>SVN,</w:t>
      </w:r>
      <w:r w:rsidR="009E44A5" w:rsidRPr="00841D1F">
        <w:rPr>
          <w:rFonts w:ascii="Calibri" w:hAnsi="Calibri" w:cs="Calibri"/>
        </w:rPr>
        <w:t xml:space="preserve"> </w:t>
      </w:r>
      <w:proofErr w:type="spellStart"/>
      <w:r w:rsidR="00DD0E53" w:rsidRPr="00841D1F">
        <w:rPr>
          <w:rFonts w:ascii="Calibri" w:hAnsi="Calibri" w:cs="Calibri"/>
        </w:rPr>
        <w:t>Github</w:t>
      </w:r>
      <w:proofErr w:type="gramStart"/>
      <w:r w:rsidR="00DD0E53" w:rsidRPr="00841D1F">
        <w:rPr>
          <w:rFonts w:ascii="Calibri" w:hAnsi="Calibri" w:cs="Calibri"/>
        </w:rPr>
        <w:t>,</w:t>
      </w:r>
      <w:r w:rsidRPr="00841D1F">
        <w:rPr>
          <w:rFonts w:ascii="Calibri" w:hAnsi="Calibri" w:cs="Calibri"/>
        </w:rPr>
        <w:t>Linux</w:t>
      </w:r>
      <w:proofErr w:type="spellEnd"/>
      <w:proofErr w:type="gramEnd"/>
      <w:r w:rsidRPr="00841D1F">
        <w:rPr>
          <w:rFonts w:ascii="Calibri" w:hAnsi="Calibri" w:cs="Calibri"/>
        </w:rPr>
        <w:t>,</w:t>
      </w:r>
      <w:r w:rsidR="009E44A5" w:rsidRPr="00841D1F">
        <w:rPr>
          <w:rFonts w:ascii="Calibri" w:hAnsi="Calibri" w:cs="Calibri"/>
        </w:rPr>
        <w:t xml:space="preserve"> </w:t>
      </w:r>
      <w:r w:rsidRPr="00841D1F">
        <w:rPr>
          <w:rFonts w:ascii="Calibri" w:hAnsi="Calibri" w:cs="Calibri"/>
        </w:rPr>
        <w:t>ANT</w:t>
      </w:r>
      <w:r w:rsidR="00DD0E53" w:rsidRPr="00841D1F">
        <w:rPr>
          <w:rFonts w:ascii="Calibri" w:hAnsi="Calibri" w:cs="Calibri"/>
        </w:rPr>
        <w:t xml:space="preserve">, </w:t>
      </w:r>
      <w:proofErr w:type="spellStart"/>
      <w:r w:rsidR="00DD0E53" w:rsidRPr="00841D1F">
        <w:rPr>
          <w:rFonts w:ascii="Calibri" w:hAnsi="Calibri" w:cs="Calibri"/>
        </w:rPr>
        <w:t>Artifactory</w:t>
      </w:r>
      <w:proofErr w:type="spellEnd"/>
      <w:r w:rsidR="00DD0E53" w:rsidRPr="00841D1F">
        <w:rPr>
          <w:rFonts w:ascii="Calibri" w:hAnsi="Calibri" w:cs="Calibri"/>
        </w:rPr>
        <w:t xml:space="preserve">, </w:t>
      </w:r>
      <w:proofErr w:type="spellStart"/>
      <w:r w:rsidR="00DD0E53" w:rsidRPr="00841D1F">
        <w:rPr>
          <w:rFonts w:ascii="Calibri" w:hAnsi="Calibri" w:cs="Calibri"/>
        </w:rPr>
        <w:t>Sonarqube</w:t>
      </w:r>
      <w:proofErr w:type="spellEnd"/>
      <w:r w:rsidR="009F748E">
        <w:rPr>
          <w:rFonts w:ascii="Calibri" w:hAnsi="Calibri" w:cs="Calibri"/>
        </w:rPr>
        <w:t xml:space="preserve">, </w:t>
      </w:r>
      <w:proofErr w:type="spellStart"/>
      <w:r w:rsidR="009F748E">
        <w:rPr>
          <w:rFonts w:ascii="Calibri" w:hAnsi="Calibri" w:cs="Calibri"/>
        </w:rPr>
        <w:t>Ansible</w:t>
      </w:r>
      <w:proofErr w:type="spellEnd"/>
      <w:r w:rsidR="009F748E">
        <w:rPr>
          <w:rFonts w:ascii="Calibri" w:hAnsi="Calibri" w:cs="Calibri"/>
        </w:rPr>
        <w:t>.</w:t>
      </w:r>
    </w:p>
    <w:p w:rsidR="00690831" w:rsidRPr="00841D1F" w:rsidRDefault="00690831" w:rsidP="00921CD3">
      <w:pP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Duration   </w:t>
      </w:r>
      <w:r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ab/>
        <w:t xml:space="preserve">:   </w:t>
      </w:r>
      <w:proofErr w:type="spellStart"/>
      <w:proofErr w:type="gramStart"/>
      <w:r w:rsidRPr="00841D1F">
        <w:rPr>
          <w:rFonts w:ascii="Calibri" w:hAnsi="Calibri" w:cs="Calibri"/>
          <w:b/>
        </w:rPr>
        <w:t>jan</w:t>
      </w:r>
      <w:proofErr w:type="spellEnd"/>
      <w:proofErr w:type="gramEnd"/>
      <w:r w:rsidRPr="00841D1F">
        <w:rPr>
          <w:rFonts w:ascii="Calibri" w:hAnsi="Calibri" w:cs="Calibri"/>
          <w:b/>
        </w:rPr>
        <w:t xml:space="preserve"> 2017 to till date</w:t>
      </w:r>
      <w:r w:rsidR="009E44A5" w:rsidRPr="00841D1F">
        <w:rPr>
          <w:rFonts w:ascii="Calibri" w:hAnsi="Calibri" w:cs="Calibri"/>
          <w:b/>
        </w:rPr>
        <w:t xml:space="preserve"> </w:t>
      </w:r>
    </w:p>
    <w:p w:rsidR="00690831" w:rsidRPr="00841D1F" w:rsidRDefault="00690831" w:rsidP="00921CD3">
      <w:pPr>
        <w:rPr>
          <w:rFonts w:ascii="Calibri" w:hAnsi="Calibri" w:cs="Calibri"/>
          <w:b/>
        </w:rPr>
      </w:pPr>
    </w:p>
    <w:p w:rsidR="00690831" w:rsidRPr="00841D1F" w:rsidRDefault="00690831" w:rsidP="00921CD3">
      <w:pPr>
        <w:jc w:val="both"/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Responsibilities:</w:t>
      </w:r>
    </w:p>
    <w:p w:rsidR="00690831" w:rsidRPr="00841D1F" w:rsidRDefault="00690831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Involved in Release Management and automated the overall release process using XL Deployments (</w:t>
      </w:r>
      <w:proofErr w:type="spellStart"/>
      <w:r w:rsidRPr="00841D1F">
        <w:rPr>
          <w:rFonts w:ascii="Calibri" w:hAnsi="Calibri" w:cs="Calibri"/>
        </w:rPr>
        <w:t>XLDeploy</w:t>
      </w:r>
      <w:proofErr w:type="spellEnd"/>
      <w:r w:rsidRPr="00841D1F">
        <w:rPr>
          <w:rFonts w:ascii="Calibri" w:hAnsi="Calibri" w:cs="Calibri"/>
        </w:rPr>
        <w:t>)</w:t>
      </w:r>
    </w:p>
    <w:p w:rsidR="00DD0E53" w:rsidRPr="00841D1F" w:rsidRDefault="00EE17F7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841D1F">
        <w:rPr>
          <w:rFonts w:ascii="Calibri" w:hAnsi="Calibri" w:cs="Calibri"/>
        </w:rPr>
        <w:t>Bitbucket</w:t>
      </w:r>
      <w:proofErr w:type="spellEnd"/>
      <w:r w:rsidRPr="00841D1F">
        <w:rPr>
          <w:rFonts w:ascii="Calibri" w:hAnsi="Calibri" w:cs="Calibri"/>
        </w:rPr>
        <w:t xml:space="preserve"> project and Repository creation and providing </w:t>
      </w:r>
      <w:proofErr w:type="spellStart"/>
      <w:r w:rsidRPr="00841D1F">
        <w:rPr>
          <w:rFonts w:ascii="Calibri" w:hAnsi="Calibri" w:cs="Calibri"/>
        </w:rPr>
        <w:t>reqired</w:t>
      </w:r>
      <w:proofErr w:type="spellEnd"/>
      <w:r w:rsidRPr="00841D1F">
        <w:rPr>
          <w:rFonts w:ascii="Calibri" w:hAnsi="Calibri" w:cs="Calibri"/>
        </w:rPr>
        <w:t xml:space="preserve"> access to  developers</w:t>
      </w:r>
    </w:p>
    <w:p w:rsidR="00EE17F7" w:rsidRPr="00841D1F" w:rsidRDefault="00EE17F7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Protecting release branches from direct </w:t>
      </w:r>
      <w:proofErr w:type="spellStart"/>
      <w:r w:rsidRPr="00841D1F">
        <w:rPr>
          <w:rFonts w:ascii="Calibri" w:hAnsi="Calibri" w:cs="Calibri"/>
        </w:rPr>
        <w:t>chekins</w:t>
      </w:r>
      <w:proofErr w:type="spellEnd"/>
    </w:p>
    <w:p w:rsidR="00D77BAC" w:rsidRPr="00841D1F" w:rsidRDefault="003B71FA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Providing support to version control</w:t>
      </w:r>
      <w:r w:rsidR="00D77BAC" w:rsidRPr="00841D1F">
        <w:rPr>
          <w:rFonts w:ascii="Calibri" w:hAnsi="Calibri" w:cs="Calibri"/>
        </w:rPr>
        <w:t>(SVN&amp;</w:t>
      </w:r>
      <w:r w:rsidR="00480B32" w:rsidRPr="00841D1F">
        <w:rPr>
          <w:rFonts w:ascii="Calibri" w:hAnsi="Calibri" w:cs="Calibri"/>
        </w:rPr>
        <w:t>GIT</w:t>
      </w:r>
      <w:r w:rsidR="00D77BAC" w:rsidRPr="00841D1F">
        <w:rPr>
          <w:rFonts w:ascii="Calibri" w:hAnsi="Calibri" w:cs="Calibri"/>
        </w:rPr>
        <w:t>) related issues</w:t>
      </w:r>
    </w:p>
    <w:p w:rsidR="00D77BAC" w:rsidRPr="00841D1F" w:rsidRDefault="00D77BAC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Creating branches &amp; merging using Subversion and </w:t>
      </w:r>
      <w:proofErr w:type="spellStart"/>
      <w:r w:rsidRPr="00841D1F">
        <w:rPr>
          <w:rFonts w:ascii="Calibri" w:hAnsi="Calibri" w:cs="Calibri"/>
        </w:rPr>
        <w:t>Git</w:t>
      </w:r>
      <w:proofErr w:type="spellEnd"/>
    </w:p>
    <w:p w:rsidR="004514D4" w:rsidRPr="00841D1F" w:rsidRDefault="00EE17F7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Jenkins installation and configuration</w:t>
      </w:r>
    </w:p>
    <w:p w:rsidR="00EE17F7" w:rsidRPr="00841D1F" w:rsidRDefault="004514D4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Configuring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 xml:space="preserve"> </w:t>
      </w:r>
      <w:r w:rsidR="00B123E8">
        <w:rPr>
          <w:rFonts w:ascii="Calibri" w:hAnsi="Calibri" w:cs="Calibri"/>
        </w:rPr>
        <w:t xml:space="preserve">and </w:t>
      </w:r>
      <w:proofErr w:type="spellStart"/>
      <w:r w:rsidR="00B123E8">
        <w:rPr>
          <w:rFonts w:ascii="Calibri" w:hAnsi="Calibri" w:cs="Calibri"/>
        </w:rPr>
        <w:t>Github</w:t>
      </w:r>
      <w:proofErr w:type="spellEnd"/>
      <w:r w:rsidR="00B123E8">
        <w:rPr>
          <w:rFonts w:ascii="Calibri" w:hAnsi="Calibri" w:cs="Calibri"/>
        </w:rPr>
        <w:t xml:space="preserve"> </w:t>
      </w:r>
      <w:r w:rsidRPr="00841D1F">
        <w:rPr>
          <w:rFonts w:ascii="Calibri" w:hAnsi="Calibri" w:cs="Calibri"/>
        </w:rPr>
        <w:t xml:space="preserve">security using </w:t>
      </w:r>
      <w:r w:rsidR="00ED002E" w:rsidRPr="00841D1F">
        <w:rPr>
          <w:rFonts w:ascii="Calibri" w:hAnsi="Calibri" w:cs="Calibri"/>
        </w:rPr>
        <w:t xml:space="preserve">LDAP,SSO </w:t>
      </w:r>
      <w:r w:rsidRPr="00841D1F">
        <w:rPr>
          <w:rFonts w:ascii="Calibri" w:hAnsi="Calibri" w:cs="Calibri"/>
        </w:rPr>
        <w:t>and active directory</w:t>
      </w:r>
      <w:r w:rsidR="00EE17F7" w:rsidRPr="00841D1F">
        <w:rPr>
          <w:rFonts w:ascii="Calibri" w:hAnsi="Calibri" w:cs="Calibri"/>
        </w:rPr>
        <w:t xml:space="preserve"> </w:t>
      </w:r>
    </w:p>
    <w:p w:rsidR="00690831" w:rsidRPr="00841D1F" w:rsidRDefault="00690831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lastRenderedPageBreak/>
        <w:t xml:space="preserve">Creating War/Ear/Jar files using Ant </w:t>
      </w:r>
      <w:r w:rsidR="006778B5" w:rsidRPr="00841D1F">
        <w:rPr>
          <w:rFonts w:ascii="Calibri" w:hAnsi="Calibri" w:cs="Calibri"/>
        </w:rPr>
        <w:t xml:space="preserve">and Shell </w:t>
      </w:r>
      <w:r w:rsidRPr="00841D1F">
        <w:rPr>
          <w:rFonts w:ascii="Calibri" w:hAnsi="Calibri" w:cs="Calibri"/>
        </w:rPr>
        <w:t>Script</w:t>
      </w:r>
    </w:p>
    <w:p w:rsidR="00690831" w:rsidRPr="00841D1F" w:rsidRDefault="00143302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Creating pipeline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 xml:space="preserve"> jobs for CI and CD</w:t>
      </w:r>
    </w:p>
    <w:p w:rsidR="00143302" w:rsidRPr="00841D1F" w:rsidRDefault="00143302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Generating </w:t>
      </w:r>
      <w:proofErr w:type="spellStart"/>
      <w:r w:rsidRPr="00841D1F">
        <w:rPr>
          <w:rFonts w:ascii="Calibri" w:hAnsi="Calibri" w:cs="Calibri"/>
        </w:rPr>
        <w:t>Junit</w:t>
      </w:r>
      <w:proofErr w:type="spellEnd"/>
      <w:r w:rsidRPr="00841D1F">
        <w:rPr>
          <w:rFonts w:ascii="Calibri" w:hAnsi="Calibri" w:cs="Calibri"/>
        </w:rPr>
        <w:t xml:space="preserve"> test reports and Javadoc through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 xml:space="preserve"> jobs</w:t>
      </w:r>
    </w:p>
    <w:p w:rsidR="00143302" w:rsidRPr="00841D1F" w:rsidRDefault="00143302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proofErr w:type="spellStart"/>
      <w:r w:rsidRPr="00841D1F">
        <w:rPr>
          <w:rFonts w:ascii="Calibri" w:hAnsi="Calibri" w:cs="Calibri"/>
        </w:rPr>
        <w:t>Installaon</w:t>
      </w:r>
      <w:proofErr w:type="spellEnd"/>
      <w:r w:rsidRPr="00841D1F">
        <w:rPr>
          <w:rFonts w:ascii="Calibri" w:hAnsi="Calibri" w:cs="Calibri"/>
        </w:rPr>
        <w:t xml:space="preserve"> of </w:t>
      </w:r>
      <w:proofErr w:type="spellStart"/>
      <w:r w:rsidRPr="00841D1F">
        <w:rPr>
          <w:rFonts w:ascii="Calibri" w:hAnsi="Calibri" w:cs="Calibri"/>
        </w:rPr>
        <w:t>sonarqube</w:t>
      </w:r>
      <w:proofErr w:type="spellEnd"/>
      <w:r w:rsidRPr="00841D1F">
        <w:rPr>
          <w:rFonts w:ascii="Calibri" w:hAnsi="Calibri" w:cs="Calibri"/>
        </w:rPr>
        <w:t xml:space="preserve"> and creating Quality gates and p</w:t>
      </w:r>
      <w:r w:rsidR="00D77BAC" w:rsidRPr="00841D1F">
        <w:rPr>
          <w:rFonts w:ascii="Calibri" w:hAnsi="Calibri" w:cs="Calibri"/>
        </w:rPr>
        <w:t xml:space="preserve">rojects configuring with </w:t>
      </w:r>
      <w:proofErr w:type="spellStart"/>
      <w:r w:rsidR="00D77BAC" w:rsidRPr="00841D1F">
        <w:rPr>
          <w:rFonts w:ascii="Calibri" w:hAnsi="Calibri" w:cs="Calibri"/>
        </w:rPr>
        <w:t>jenkin</w:t>
      </w:r>
      <w:proofErr w:type="spellEnd"/>
      <w:r w:rsidRPr="00841D1F">
        <w:rPr>
          <w:rFonts w:ascii="Calibri" w:hAnsi="Calibri" w:cs="Calibri"/>
        </w:rPr>
        <w:t xml:space="preserve"> jobs </w:t>
      </w:r>
    </w:p>
    <w:p w:rsidR="00FF32B8" w:rsidRPr="00841D1F" w:rsidRDefault="00FF32B8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Installation and configuration </w:t>
      </w:r>
      <w:proofErr w:type="spellStart"/>
      <w:r w:rsidRPr="00841D1F">
        <w:rPr>
          <w:rFonts w:ascii="Calibri" w:hAnsi="Calibri" w:cs="Calibri"/>
        </w:rPr>
        <w:t>Jfrog</w:t>
      </w:r>
      <w:proofErr w:type="spellEnd"/>
      <w:r w:rsidRPr="00841D1F">
        <w:rPr>
          <w:rFonts w:ascii="Calibri" w:hAnsi="Calibri" w:cs="Calibri"/>
        </w:rPr>
        <w:t xml:space="preserve"> </w:t>
      </w:r>
      <w:proofErr w:type="spellStart"/>
      <w:r w:rsidRPr="00841D1F">
        <w:rPr>
          <w:rFonts w:ascii="Calibri" w:hAnsi="Calibri" w:cs="Calibri"/>
        </w:rPr>
        <w:t>artifactory</w:t>
      </w:r>
      <w:proofErr w:type="spellEnd"/>
      <w:r w:rsidRPr="00841D1F">
        <w:rPr>
          <w:rFonts w:ascii="Calibri" w:hAnsi="Calibri" w:cs="Calibri"/>
        </w:rPr>
        <w:t xml:space="preserve"> and deploying </w:t>
      </w:r>
      <w:proofErr w:type="spellStart"/>
      <w:r w:rsidRPr="00841D1F">
        <w:rPr>
          <w:rFonts w:ascii="Calibri" w:hAnsi="Calibri" w:cs="Calibri"/>
        </w:rPr>
        <w:t>war</w:t>
      </w:r>
      <w:proofErr w:type="gramStart"/>
      <w:r w:rsidRPr="00841D1F">
        <w:rPr>
          <w:rFonts w:ascii="Calibri" w:hAnsi="Calibri" w:cs="Calibri"/>
        </w:rPr>
        <w:t>,ear,jar</w:t>
      </w:r>
      <w:proofErr w:type="spellEnd"/>
      <w:proofErr w:type="gramEnd"/>
      <w:r w:rsidRPr="00841D1F">
        <w:rPr>
          <w:rFonts w:ascii="Calibri" w:hAnsi="Calibri" w:cs="Calibri"/>
        </w:rPr>
        <w:t xml:space="preserve"> to </w:t>
      </w:r>
      <w:proofErr w:type="spellStart"/>
      <w:r w:rsidRPr="00841D1F">
        <w:rPr>
          <w:rFonts w:ascii="Calibri" w:hAnsi="Calibri" w:cs="Calibri"/>
        </w:rPr>
        <w:t>artifactory</w:t>
      </w:r>
      <w:proofErr w:type="spellEnd"/>
      <w:r w:rsidRPr="00841D1F">
        <w:rPr>
          <w:rFonts w:ascii="Calibri" w:hAnsi="Calibri" w:cs="Calibri"/>
        </w:rPr>
        <w:t xml:space="preserve"> using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>.</w:t>
      </w:r>
    </w:p>
    <w:p w:rsidR="00690831" w:rsidRPr="00841D1F" w:rsidRDefault="00690831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Monitor and track requests in Subversion.</w:t>
      </w:r>
    </w:p>
    <w:p w:rsidR="00DC695B" w:rsidRPr="00841D1F" w:rsidRDefault="00DC695B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Having </w:t>
      </w:r>
      <w:proofErr w:type="spellStart"/>
      <w:r w:rsidRPr="00841D1F">
        <w:rPr>
          <w:rFonts w:ascii="Calibri" w:hAnsi="Calibri" w:cs="Calibri"/>
        </w:rPr>
        <w:t>adminstraive</w:t>
      </w:r>
      <w:proofErr w:type="spellEnd"/>
      <w:r w:rsidRPr="00841D1F">
        <w:rPr>
          <w:rFonts w:ascii="Calibri" w:hAnsi="Calibri" w:cs="Calibri"/>
        </w:rPr>
        <w:t xml:space="preserve"> knowledge on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 xml:space="preserve">, </w:t>
      </w:r>
      <w:proofErr w:type="spellStart"/>
      <w:r w:rsidRPr="00841D1F">
        <w:rPr>
          <w:rFonts w:ascii="Calibri" w:hAnsi="Calibri" w:cs="Calibri"/>
        </w:rPr>
        <w:t>sonarqube</w:t>
      </w:r>
      <w:proofErr w:type="spellEnd"/>
      <w:r w:rsidRPr="00841D1F">
        <w:rPr>
          <w:rFonts w:ascii="Calibri" w:hAnsi="Calibri" w:cs="Calibri"/>
        </w:rPr>
        <w:t xml:space="preserve">, </w:t>
      </w:r>
      <w:proofErr w:type="spellStart"/>
      <w:r w:rsidRPr="00841D1F">
        <w:rPr>
          <w:rFonts w:ascii="Calibri" w:hAnsi="Calibri" w:cs="Calibri"/>
        </w:rPr>
        <w:t>bitbucket</w:t>
      </w:r>
      <w:proofErr w:type="spellEnd"/>
      <w:r w:rsidRPr="00841D1F">
        <w:rPr>
          <w:rFonts w:ascii="Calibri" w:hAnsi="Calibri" w:cs="Calibri"/>
        </w:rPr>
        <w:t xml:space="preserve">, </w:t>
      </w:r>
      <w:proofErr w:type="spellStart"/>
      <w:r w:rsidRPr="00841D1F">
        <w:rPr>
          <w:rFonts w:ascii="Calibri" w:hAnsi="Calibri" w:cs="Calibri"/>
        </w:rPr>
        <w:t>afrtifactory</w:t>
      </w:r>
      <w:proofErr w:type="spellEnd"/>
    </w:p>
    <w:p w:rsidR="00EC557B" w:rsidRPr="00841D1F" w:rsidRDefault="00EC557B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Having good experience in </w:t>
      </w:r>
      <w:proofErr w:type="spellStart"/>
      <w:r w:rsidRPr="00841D1F">
        <w:rPr>
          <w:rFonts w:ascii="Calibri" w:hAnsi="Calibri" w:cs="Calibri"/>
        </w:rPr>
        <w:t>selinum</w:t>
      </w:r>
      <w:proofErr w:type="spellEnd"/>
      <w:r w:rsidRPr="00841D1F">
        <w:rPr>
          <w:rFonts w:ascii="Calibri" w:hAnsi="Calibri" w:cs="Calibri"/>
        </w:rPr>
        <w:t xml:space="preserve"> integration with </w:t>
      </w:r>
      <w:proofErr w:type="spellStart"/>
      <w:r w:rsidRPr="00841D1F">
        <w:rPr>
          <w:rFonts w:ascii="Calibri" w:hAnsi="Calibri" w:cs="Calibri"/>
        </w:rPr>
        <w:t>jenkins</w:t>
      </w:r>
      <w:proofErr w:type="spellEnd"/>
      <w:r w:rsidRPr="00841D1F">
        <w:rPr>
          <w:rFonts w:ascii="Calibri" w:hAnsi="Calibri" w:cs="Calibri"/>
        </w:rPr>
        <w:t xml:space="preserve"> </w:t>
      </w:r>
    </w:p>
    <w:p w:rsidR="00690831" w:rsidRPr="00841D1F" w:rsidRDefault="00690831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Monitor and fix the continuous integration builds running in Jenkins.</w:t>
      </w:r>
    </w:p>
    <w:p w:rsidR="00690831" w:rsidRPr="00841D1F" w:rsidRDefault="007B0A15" w:rsidP="00921CD3">
      <w:pPr>
        <w:numPr>
          <w:ilvl w:val="0"/>
          <w:numId w:val="22"/>
        </w:numPr>
        <w:jc w:val="both"/>
        <w:rPr>
          <w:rFonts w:ascii="Calibri" w:hAnsi="Calibri" w:cs="Calibri"/>
          <w:b/>
        </w:rPr>
      </w:pPr>
      <w:r w:rsidRPr="00841D1F">
        <w:rPr>
          <w:rFonts w:ascii="Calibri" w:hAnsi="Calibri" w:cs="Calibri"/>
        </w:rPr>
        <w:t>Performing Manual and Automation Builds using Maven and Jenkins</w:t>
      </w:r>
    </w:p>
    <w:p w:rsidR="007B0A15" w:rsidRPr="00841D1F" w:rsidRDefault="007B0A15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Good in taking the thread dumps and finding the root cause analysis</w:t>
      </w:r>
    </w:p>
    <w:p w:rsidR="007B0A15" w:rsidRPr="00841D1F" w:rsidRDefault="007B0A15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Provided on call support on 24/7 basis</w:t>
      </w:r>
    </w:p>
    <w:p w:rsidR="007B0A15" w:rsidRPr="00841D1F" w:rsidRDefault="007B0A15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Performing deployments to multipl</w:t>
      </w:r>
      <w:r w:rsidR="006E1411" w:rsidRPr="00841D1F">
        <w:rPr>
          <w:rFonts w:ascii="Calibri" w:hAnsi="Calibri" w:cs="Calibri"/>
        </w:rPr>
        <w:t>e environments like INT, SQA</w:t>
      </w:r>
      <w:r w:rsidRPr="00841D1F">
        <w:rPr>
          <w:rFonts w:ascii="Calibri" w:hAnsi="Calibri" w:cs="Calibri"/>
        </w:rPr>
        <w:t xml:space="preserve">, </w:t>
      </w:r>
      <w:proofErr w:type="gramStart"/>
      <w:r w:rsidRPr="00841D1F">
        <w:rPr>
          <w:rFonts w:ascii="Calibri" w:hAnsi="Calibri" w:cs="Calibri"/>
        </w:rPr>
        <w:t>Pre</w:t>
      </w:r>
      <w:proofErr w:type="gramEnd"/>
      <w:r w:rsidR="006E1411" w:rsidRPr="00841D1F">
        <w:rPr>
          <w:rFonts w:ascii="Calibri" w:hAnsi="Calibri" w:cs="Calibri"/>
        </w:rPr>
        <w:t>-P</w:t>
      </w:r>
      <w:r w:rsidRPr="00841D1F">
        <w:rPr>
          <w:rFonts w:ascii="Calibri" w:hAnsi="Calibri" w:cs="Calibri"/>
        </w:rPr>
        <w:t>roduction</w:t>
      </w:r>
      <w:r w:rsidR="006E1411" w:rsidRPr="00841D1F">
        <w:rPr>
          <w:rFonts w:ascii="Calibri" w:hAnsi="Calibri" w:cs="Calibri"/>
        </w:rPr>
        <w:t xml:space="preserve"> </w:t>
      </w:r>
      <w:r w:rsidRPr="00841D1F">
        <w:rPr>
          <w:rFonts w:ascii="Calibri" w:hAnsi="Calibri" w:cs="Calibri"/>
        </w:rPr>
        <w:t xml:space="preserve">&amp; Production </w:t>
      </w:r>
      <w:proofErr w:type="spellStart"/>
      <w:r w:rsidRPr="00841D1F">
        <w:rPr>
          <w:rFonts w:ascii="Calibri" w:hAnsi="Calibri" w:cs="Calibri"/>
        </w:rPr>
        <w:t>envs</w:t>
      </w:r>
      <w:proofErr w:type="spellEnd"/>
      <w:r w:rsidR="006E1411" w:rsidRPr="00841D1F">
        <w:rPr>
          <w:rFonts w:ascii="Calibri" w:hAnsi="Calibri" w:cs="Calibri"/>
        </w:rPr>
        <w:t>.</w:t>
      </w:r>
    </w:p>
    <w:p w:rsidR="006860CC" w:rsidRPr="00841D1F" w:rsidRDefault="00150A7A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Open to learn new technologies and tools</w:t>
      </w:r>
    </w:p>
    <w:p w:rsidR="003F17E9" w:rsidRPr="00841D1F" w:rsidRDefault="003F17E9" w:rsidP="00921CD3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Having experience in </w:t>
      </w:r>
      <w:proofErr w:type="spellStart"/>
      <w:r w:rsidRPr="00841D1F">
        <w:rPr>
          <w:rFonts w:ascii="Calibri" w:hAnsi="Calibri" w:cs="Calibri"/>
        </w:rPr>
        <w:t>Dynatrace</w:t>
      </w:r>
      <w:proofErr w:type="spellEnd"/>
      <w:r w:rsidRPr="00841D1F">
        <w:rPr>
          <w:rFonts w:ascii="Calibri" w:hAnsi="Calibri" w:cs="Calibri"/>
        </w:rPr>
        <w:t xml:space="preserve"> installing </w:t>
      </w:r>
      <w:proofErr w:type="spellStart"/>
      <w:r w:rsidRPr="00841D1F">
        <w:rPr>
          <w:rFonts w:ascii="Calibri" w:hAnsi="Calibri" w:cs="Calibri"/>
        </w:rPr>
        <w:t>Dynatrace</w:t>
      </w:r>
      <w:proofErr w:type="spellEnd"/>
      <w:r w:rsidRPr="00841D1F">
        <w:rPr>
          <w:rFonts w:ascii="Calibri" w:hAnsi="Calibri" w:cs="Calibri"/>
        </w:rPr>
        <w:t xml:space="preserve"> agents in server</w:t>
      </w:r>
    </w:p>
    <w:p w:rsidR="00B945B7" w:rsidRPr="003B71FA" w:rsidRDefault="003F17E9" w:rsidP="003B71FA">
      <w:pPr>
        <w:numPr>
          <w:ilvl w:val="0"/>
          <w:numId w:val="22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Creating </w:t>
      </w:r>
      <w:proofErr w:type="spellStart"/>
      <w:r w:rsidRPr="00841D1F">
        <w:rPr>
          <w:rFonts w:ascii="Calibri" w:hAnsi="Calibri" w:cs="Calibri"/>
        </w:rPr>
        <w:t>Dynatrace</w:t>
      </w:r>
      <w:proofErr w:type="spellEnd"/>
      <w:r w:rsidRPr="00841D1F">
        <w:rPr>
          <w:rFonts w:ascii="Calibri" w:hAnsi="Calibri" w:cs="Calibri"/>
        </w:rPr>
        <w:t xml:space="preserve"> dashboards for various values threshold, requests, server </w:t>
      </w:r>
      <w:proofErr w:type="spellStart"/>
      <w:r w:rsidR="0004004D" w:rsidRPr="00841D1F">
        <w:rPr>
          <w:rFonts w:ascii="Calibri" w:hAnsi="Calibri" w:cs="Calibri"/>
        </w:rPr>
        <w:t>montirong</w:t>
      </w:r>
      <w:proofErr w:type="spellEnd"/>
      <w:r w:rsidR="0004004D" w:rsidRPr="00841D1F">
        <w:rPr>
          <w:rFonts w:ascii="Calibri" w:hAnsi="Calibri" w:cs="Calibri"/>
        </w:rPr>
        <w:t xml:space="preserve"> </w:t>
      </w:r>
    </w:p>
    <w:p w:rsidR="003F17E9" w:rsidRPr="00841D1F" w:rsidRDefault="006E1411" w:rsidP="00921CD3">
      <w:p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•    </w:t>
      </w:r>
      <w:r w:rsidR="006860CC" w:rsidRPr="00841D1F">
        <w:rPr>
          <w:rFonts w:ascii="Calibri" w:hAnsi="Calibri" w:cs="Calibri"/>
        </w:rPr>
        <w:t>Perform daily environment health-check</w:t>
      </w:r>
      <w:r w:rsidRPr="00841D1F">
        <w:rPr>
          <w:rFonts w:ascii="Calibri" w:hAnsi="Calibri" w:cs="Calibri"/>
        </w:rPr>
        <w:t>.</w:t>
      </w:r>
    </w:p>
    <w:p w:rsidR="00143302" w:rsidRPr="00841D1F" w:rsidRDefault="006E1411" w:rsidP="00921CD3">
      <w:p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•    </w:t>
      </w:r>
      <w:r w:rsidR="006860CC" w:rsidRPr="00841D1F">
        <w:rPr>
          <w:rFonts w:ascii="Calibri" w:hAnsi="Calibri" w:cs="Calibri"/>
        </w:rPr>
        <w:t>Troubleshooting application related issues by log verification.</w:t>
      </w:r>
    </w:p>
    <w:p w:rsidR="006860CC" w:rsidRPr="00841D1F" w:rsidRDefault="006E1411" w:rsidP="00921CD3">
      <w:p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•   </w:t>
      </w:r>
      <w:r w:rsidR="006860CC" w:rsidRPr="00841D1F">
        <w:rPr>
          <w:rFonts w:ascii="Calibri" w:hAnsi="Calibri" w:cs="Calibri"/>
        </w:rPr>
        <w:t>Writing a UNIX Shell Script and schedule in the respective run levels for automate day-to-day activities such as auto start application server.</w:t>
      </w:r>
    </w:p>
    <w:p w:rsidR="00F144BC" w:rsidRPr="00841D1F" w:rsidRDefault="00150A7A" w:rsidP="00921CD3">
      <w:pPr>
        <w:pStyle w:val="western"/>
        <w:numPr>
          <w:ilvl w:val="0"/>
          <w:numId w:val="22"/>
        </w:numPr>
        <w:spacing w:before="80" w:after="0"/>
        <w:rPr>
          <w:rFonts w:ascii="Calibri" w:hAnsi="Calibri" w:cs="Calibri"/>
          <w:sz w:val="20"/>
          <w:szCs w:val="20"/>
        </w:rPr>
      </w:pPr>
      <w:r w:rsidRPr="00841D1F">
        <w:rPr>
          <w:rFonts w:ascii="Calibri" w:hAnsi="Calibri" w:cs="Calibri"/>
          <w:b/>
          <w:bCs/>
          <w:sz w:val="20"/>
          <w:szCs w:val="20"/>
        </w:rPr>
        <w:t>Environment</w:t>
      </w:r>
      <w:r w:rsidR="007E3A32" w:rsidRPr="00841D1F">
        <w:rPr>
          <w:rFonts w:ascii="Calibri" w:hAnsi="Calibri" w:cs="Calibri"/>
          <w:sz w:val="20"/>
          <w:szCs w:val="20"/>
        </w:rPr>
        <w:t xml:space="preserve">: </w:t>
      </w:r>
      <w:r w:rsidRPr="00841D1F">
        <w:rPr>
          <w:rFonts w:ascii="Calibri" w:hAnsi="Calibri" w:cs="Calibri"/>
          <w:sz w:val="20"/>
          <w:szCs w:val="20"/>
        </w:rPr>
        <w:t xml:space="preserve"> Java, </w:t>
      </w:r>
      <w:proofErr w:type="spellStart"/>
      <w:r w:rsidR="00D77BAC" w:rsidRPr="00841D1F">
        <w:rPr>
          <w:rFonts w:ascii="Calibri" w:hAnsi="Calibri" w:cs="Calibri"/>
          <w:sz w:val="20"/>
          <w:szCs w:val="20"/>
        </w:rPr>
        <w:t>bitbucket</w:t>
      </w:r>
      <w:proofErr w:type="spellEnd"/>
      <w:r w:rsidRPr="00841D1F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="00F03DDD" w:rsidRPr="00841D1F">
        <w:rPr>
          <w:rFonts w:ascii="Calibri" w:hAnsi="Calibri" w:cs="Calibri"/>
          <w:sz w:val="20"/>
          <w:szCs w:val="20"/>
        </w:rPr>
        <w:t>Github</w:t>
      </w:r>
      <w:proofErr w:type="spellEnd"/>
      <w:r w:rsidR="007E3A32" w:rsidRPr="00841D1F">
        <w:rPr>
          <w:rFonts w:ascii="Calibri" w:hAnsi="Calibri" w:cs="Calibri"/>
          <w:sz w:val="20"/>
          <w:szCs w:val="20"/>
        </w:rPr>
        <w:t xml:space="preserve">, Linux, </w:t>
      </w:r>
      <w:proofErr w:type="spellStart"/>
      <w:r w:rsidR="007E3A32" w:rsidRPr="00841D1F">
        <w:rPr>
          <w:rFonts w:ascii="Calibri" w:hAnsi="Calibri" w:cs="Calibri"/>
          <w:sz w:val="20"/>
          <w:szCs w:val="20"/>
        </w:rPr>
        <w:t>JIRA,Putty</w:t>
      </w:r>
      <w:r w:rsidR="00AD4986" w:rsidRPr="00841D1F">
        <w:rPr>
          <w:rFonts w:ascii="Calibri" w:hAnsi="Calibri" w:cs="Calibri"/>
          <w:sz w:val="20"/>
          <w:szCs w:val="20"/>
        </w:rPr>
        <w:t>.</w:t>
      </w:r>
      <w:r w:rsidR="00C15F50" w:rsidRPr="00841D1F">
        <w:rPr>
          <w:rFonts w:ascii="Calibri" w:hAnsi="Calibri" w:cs="Calibri"/>
          <w:sz w:val="20"/>
          <w:szCs w:val="20"/>
        </w:rPr>
        <w:t>W</w:t>
      </w:r>
      <w:r w:rsidR="00143302" w:rsidRPr="00841D1F">
        <w:rPr>
          <w:rFonts w:ascii="Calibri" w:hAnsi="Calibri" w:cs="Calibri"/>
          <w:sz w:val="20"/>
          <w:szCs w:val="20"/>
        </w:rPr>
        <w:t>indows</w:t>
      </w:r>
      <w:proofErr w:type="spellEnd"/>
      <w:r w:rsidR="00143302" w:rsidRPr="00841D1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143302" w:rsidRPr="00841D1F">
        <w:rPr>
          <w:rFonts w:ascii="Calibri" w:hAnsi="Calibri" w:cs="Calibri"/>
          <w:sz w:val="20"/>
          <w:szCs w:val="20"/>
        </w:rPr>
        <w:t>server</w:t>
      </w:r>
      <w:r w:rsidR="00C15F50" w:rsidRPr="00841D1F">
        <w:rPr>
          <w:rFonts w:ascii="Calibri" w:hAnsi="Calibri" w:cs="Calibri"/>
          <w:sz w:val="20"/>
          <w:szCs w:val="20"/>
        </w:rPr>
        <w:t>.D</w:t>
      </w:r>
      <w:r w:rsidR="00143302" w:rsidRPr="00841D1F">
        <w:rPr>
          <w:rFonts w:ascii="Calibri" w:hAnsi="Calibri" w:cs="Calibri"/>
          <w:sz w:val="20"/>
          <w:szCs w:val="20"/>
        </w:rPr>
        <w:t>ynatrace</w:t>
      </w:r>
      <w:proofErr w:type="spellEnd"/>
    </w:p>
    <w:p w:rsidR="00AD4986" w:rsidRPr="00841D1F" w:rsidRDefault="00AD4986" w:rsidP="00921CD3">
      <w:pPr>
        <w:pStyle w:val="western"/>
        <w:spacing w:before="80" w:after="0"/>
        <w:rPr>
          <w:rFonts w:ascii="Calibri" w:hAnsi="Calibri" w:cs="Calibri"/>
          <w:sz w:val="20"/>
          <w:szCs w:val="20"/>
        </w:rPr>
      </w:pPr>
    </w:p>
    <w:p w:rsidR="00A7184A" w:rsidRPr="00841D1F" w:rsidRDefault="00A7184A" w:rsidP="00841D1F">
      <w:pPr>
        <w:shd w:val="clear" w:color="auto" w:fill="A6A6A6"/>
        <w:rPr>
          <w:rFonts w:ascii="Calibri" w:hAnsi="Calibri" w:cs="Calibri"/>
          <w:b/>
          <w:color w:val="FFFFFF"/>
        </w:rPr>
      </w:pPr>
      <w:r w:rsidRPr="00841D1F">
        <w:rPr>
          <w:rFonts w:ascii="Calibri" w:hAnsi="Calibri" w:cs="Calibri"/>
          <w:b/>
          <w:color w:val="FFFFFF"/>
        </w:rPr>
        <w:t>Project Details</w:t>
      </w:r>
    </w:p>
    <w:p w:rsidR="00C221C6" w:rsidRPr="00841D1F" w:rsidRDefault="00C221C6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CB3EAC" w:rsidRPr="00841D1F" w:rsidRDefault="009506DB" w:rsidP="00921CD3">
      <w:pP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         </w:t>
      </w:r>
    </w:p>
    <w:p w:rsidR="009506DB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Title: E-Banking solutions </w:t>
      </w:r>
    </w:p>
    <w:p w:rsidR="009506DB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9506DB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Client      </w:t>
      </w:r>
      <w:r w:rsidRPr="00841D1F">
        <w:rPr>
          <w:rFonts w:ascii="Calibri" w:hAnsi="Calibri" w:cs="Calibri"/>
          <w:b/>
        </w:rPr>
        <w:tab/>
        <w:t xml:space="preserve">           :    </w:t>
      </w:r>
      <w:r w:rsidR="005C366D" w:rsidRPr="00841D1F">
        <w:rPr>
          <w:rFonts w:ascii="Calibri" w:hAnsi="Calibri" w:cs="Calibri"/>
          <w:b/>
        </w:rPr>
        <w:t>Union Bank of Canada, Canada</w:t>
      </w:r>
      <w:r w:rsidRPr="00841D1F">
        <w:rPr>
          <w:rFonts w:ascii="Calibri" w:hAnsi="Calibri" w:cs="Calibri"/>
          <w:b/>
        </w:rPr>
        <w:t xml:space="preserve"> </w:t>
      </w:r>
    </w:p>
    <w:p w:rsidR="009506DB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Role</w:t>
      </w:r>
      <w:r w:rsidRPr="00841D1F">
        <w:rPr>
          <w:rFonts w:ascii="Calibri" w:hAnsi="Calibri" w:cs="Calibri"/>
          <w:b/>
        </w:rPr>
        <w:tab/>
        <w:t xml:space="preserve">        </w:t>
      </w:r>
      <w:r w:rsidRPr="00841D1F">
        <w:rPr>
          <w:rFonts w:ascii="Calibri" w:hAnsi="Calibri" w:cs="Calibri"/>
          <w:b/>
        </w:rPr>
        <w:tab/>
        <w:t xml:space="preserve">           :    </w:t>
      </w:r>
      <w:r w:rsidR="005C366D" w:rsidRPr="00841D1F">
        <w:rPr>
          <w:rFonts w:ascii="Calibri" w:hAnsi="Calibri" w:cs="Calibri"/>
          <w:b/>
        </w:rPr>
        <w:t>Configuration Engineer</w:t>
      </w:r>
      <w:r w:rsidRPr="00841D1F">
        <w:rPr>
          <w:rFonts w:ascii="Calibri" w:hAnsi="Calibri" w:cs="Calibri"/>
          <w:b/>
        </w:rPr>
        <w:t xml:space="preserve">  </w:t>
      </w:r>
    </w:p>
    <w:p w:rsidR="009506DB" w:rsidRPr="00841D1F" w:rsidRDefault="00703455" w:rsidP="00921CD3">
      <w:pPr>
        <w:pBdr>
          <w:bottom w:val="single" w:sz="4" w:space="1" w:color="auto"/>
        </w:pBd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Environment                   </w:t>
      </w:r>
      <w:r w:rsidR="009310BB">
        <w:rPr>
          <w:rFonts w:ascii="Calibri" w:hAnsi="Calibri" w:cs="Calibri"/>
          <w:b/>
        </w:rPr>
        <w:t xml:space="preserve">:    Maven, </w:t>
      </w:r>
      <w:proofErr w:type="spellStart"/>
      <w:r w:rsidR="009310BB">
        <w:rPr>
          <w:rFonts w:ascii="Calibri" w:hAnsi="Calibri" w:cs="Calibri"/>
          <w:b/>
        </w:rPr>
        <w:t>Jenkins</w:t>
      </w:r>
      <w:proofErr w:type="gramStart"/>
      <w:r w:rsidRPr="00703455">
        <w:rPr>
          <w:rFonts w:ascii="Calibri" w:hAnsi="Calibri" w:cs="Calibri"/>
          <w:b/>
        </w:rPr>
        <w:t>,SVN,Linux,Weblogic,Apache</w:t>
      </w:r>
      <w:proofErr w:type="spellEnd"/>
      <w:proofErr w:type="gramEnd"/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="003C3681">
        <w:rPr>
          <w:rFonts w:ascii="Calibri" w:hAnsi="Calibri" w:cs="Calibri"/>
          <w:b/>
        </w:rPr>
        <w:t xml:space="preserve"> </w:t>
      </w:r>
    </w:p>
    <w:p w:rsidR="009E44A5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    </w:t>
      </w:r>
    </w:p>
    <w:p w:rsidR="009506DB" w:rsidRPr="00841D1F" w:rsidRDefault="009506D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Duration   </w:t>
      </w:r>
      <w:r w:rsidRPr="00841D1F">
        <w:rPr>
          <w:rFonts w:ascii="Calibri" w:hAnsi="Calibri" w:cs="Calibri"/>
          <w:b/>
        </w:rPr>
        <w:tab/>
        <w:t xml:space="preserve">           </w:t>
      </w:r>
      <w:r w:rsidR="00830FFB" w:rsidRPr="00841D1F">
        <w:rPr>
          <w:rFonts w:ascii="Calibri" w:hAnsi="Calibri" w:cs="Calibri"/>
          <w:b/>
        </w:rPr>
        <w:t>:    Jan 2016</w:t>
      </w:r>
      <w:r w:rsidR="00E8336A" w:rsidRPr="00841D1F">
        <w:rPr>
          <w:rFonts w:ascii="Calibri" w:hAnsi="Calibri" w:cs="Calibri"/>
          <w:b/>
        </w:rPr>
        <w:t xml:space="preserve"> to Jan 2017</w:t>
      </w:r>
    </w:p>
    <w:p w:rsidR="00CB3EAC" w:rsidRPr="00841D1F" w:rsidRDefault="00CB3EAC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1B672A" w:rsidRPr="00841D1F" w:rsidRDefault="001B672A" w:rsidP="00921CD3">
      <w:pPr>
        <w:jc w:val="both"/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Responsibilities:</w:t>
      </w:r>
    </w:p>
    <w:p w:rsidR="00D25275" w:rsidRPr="00841D1F" w:rsidRDefault="00D25275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Involved in Release Management and automated the overall release process using Urban Code Deployments (</w:t>
      </w:r>
      <w:proofErr w:type="spellStart"/>
      <w:r w:rsidRPr="00841D1F">
        <w:rPr>
          <w:rFonts w:ascii="Calibri" w:hAnsi="Calibri" w:cs="Calibri"/>
        </w:rPr>
        <w:t>UDeploy</w:t>
      </w:r>
      <w:proofErr w:type="spellEnd"/>
      <w:r w:rsidRPr="00841D1F">
        <w:rPr>
          <w:rFonts w:ascii="Calibri" w:hAnsi="Calibri" w:cs="Calibri"/>
        </w:rPr>
        <w:t>)</w:t>
      </w:r>
    </w:p>
    <w:p w:rsidR="005C38B2" w:rsidRPr="00841D1F" w:rsidRDefault="005C38B2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For on boarding existing application, performing</w:t>
      </w:r>
      <w:r w:rsidR="00EA2AC4" w:rsidRPr="00841D1F">
        <w:rPr>
          <w:rFonts w:ascii="Calibri" w:hAnsi="Calibri" w:cs="Calibri"/>
        </w:rPr>
        <w:t xml:space="preserve"> knowledge transition from development team to SCM team on build and deployment process.</w:t>
      </w:r>
    </w:p>
    <w:p w:rsidR="00C31810" w:rsidRPr="00841D1F" w:rsidRDefault="00CE4118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For new applications, work with development to get the requirements of application build and deployment process.</w:t>
      </w:r>
    </w:p>
    <w:p w:rsidR="00C31810" w:rsidRPr="00841D1F" w:rsidRDefault="000A7E5F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Monitor and fix the continuous integration builds running in Jenkins.</w:t>
      </w:r>
    </w:p>
    <w:p w:rsidR="000A7E5F" w:rsidRPr="00841D1F" w:rsidRDefault="000A7E5F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Troubleshooting the compilation errors and provide the technical support to the developers team on that issue.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Supporting Builds for Multiple environments like Dev, QA, </w:t>
      </w:r>
      <w:proofErr w:type="spellStart"/>
      <w:r w:rsidRPr="00841D1F">
        <w:rPr>
          <w:rFonts w:ascii="Calibri" w:hAnsi="Calibri" w:cs="Calibri"/>
        </w:rPr>
        <w:t>Staging</w:t>
      </w:r>
      <w:proofErr w:type="gramStart"/>
      <w:r w:rsidRPr="00841D1F">
        <w:rPr>
          <w:rFonts w:ascii="Calibri" w:hAnsi="Calibri" w:cs="Calibri"/>
        </w:rPr>
        <w:t>,Perf</w:t>
      </w:r>
      <w:proofErr w:type="spellEnd"/>
      <w:proofErr w:type="gramEnd"/>
      <w:r w:rsidRPr="00841D1F">
        <w:rPr>
          <w:rFonts w:ascii="Calibri" w:hAnsi="Calibri" w:cs="Calibri"/>
        </w:rPr>
        <w:t xml:space="preserve"> and Production.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Performing Manual and Automation Builds using Maven and Jenkins.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Troubleshooting the middle ware issues and resolving the P2,P3 tickets with in SLA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Involved in creation and configuration of Domains, JVM instances in production, QA and UAT environments.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Configured clusters to provide fail over, load balancing and deployed applications on clusters.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Have excellent experience in Client Interaction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Provided on call support for production tickets on 24/7 basis.</w:t>
      </w:r>
    </w:p>
    <w:p w:rsidR="009506DB" w:rsidRPr="00841D1F" w:rsidRDefault="009506DB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Deployment of web and enterprise applications and their updates in </w:t>
      </w:r>
      <w:proofErr w:type="spellStart"/>
      <w:r w:rsidRPr="00841D1F">
        <w:rPr>
          <w:rFonts w:ascii="Calibri" w:hAnsi="Calibri" w:cs="Calibri"/>
        </w:rPr>
        <w:t>dev</w:t>
      </w:r>
      <w:proofErr w:type="spellEnd"/>
      <w:r w:rsidRPr="00841D1F">
        <w:rPr>
          <w:rFonts w:ascii="Calibri" w:hAnsi="Calibri" w:cs="Calibri"/>
        </w:rPr>
        <w:t>, production, pre-production using Admin console.</w:t>
      </w:r>
    </w:p>
    <w:p w:rsidR="00C31810" w:rsidRPr="00841D1F" w:rsidRDefault="00C31810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lastRenderedPageBreak/>
        <w:t>Creating branches &amp; merging using Subversion.</w:t>
      </w:r>
    </w:p>
    <w:p w:rsidR="00C31810" w:rsidRPr="00841D1F" w:rsidRDefault="00C31810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Troubleshooting application related issues by log </w:t>
      </w:r>
      <w:r w:rsidR="00EA2AC4" w:rsidRPr="00841D1F">
        <w:rPr>
          <w:rFonts w:ascii="Calibri" w:hAnsi="Calibri" w:cs="Calibri"/>
        </w:rPr>
        <w:t>verification.</w:t>
      </w:r>
    </w:p>
    <w:p w:rsidR="00483C15" w:rsidRPr="00841D1F" w:rsidRDefault="00483C15" w:rsidP="00921CD3">
      <w:pPr>
        <w:ind w:left="360"/>
        <w:jc w:val="both"/>
        <w:rPr>
          <w:rFonts w:ascii="Calibri" w:hAnsi="Calibri" w:cs="Calibri"/>
        </w:rPr>
      </w:pPr>
    </w:p>
    <w:p w:rsidR="00F144BC" w:rsidRPr="00841D1F" w:rsidRDefault="00F144BC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063635" w:rsidRPr="00841D1F" w:rsidRDefault="00C23E0C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Sprint Value Added Services</w:t>
      </w:r>
    </w:p>
    <w:p w:rsidR="00C23E0C" w:rsidRPr="00841D1F" w:rsidRDefault="00C23E0C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7E4677" w:rsidRPr="00841D1F" w:rsidRDefault="00C23E0C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 </w:t>
      </w:r>
      <w:r w:rsidR="007E4677" w:rsidRPr="00841D1F">
        <w:rPr>
          <w:rFonts w:ascii="Calibri" w:hAnsi="Calibri" w:cs="Calibri"/>
          <w:b/>
        </w:rPr>
        <w:t xml:space="preserve">Client         </w:t>
      </w:r>
      <w:r w:rsidR="006860CC" w:rsidRPr="00841D1F">
        <w:rPr>
          <w:rFonts w:ascii="Calibri" w:hAnsi="Calibri" w:cs="Calibri"/>
          <w:b/>
        </w:rPr>
        <w:tab/>
      </w:r>
      <w:r w:rsidR="007E4677" w:rsidRPr="00841D1F">
        <w:rPr>
          <w:rFonts w:ascii="Calibri" w:hAnsi="Calibri" w:cs="Calibri"/>
          <w:b/>
        </w:rPr>
        <w:t xml:space="preserve">:  </w:t>
      </w:r>
      <w:r w:rsidRPr="00841D1F">
        <w:rPr>
          <w:rFonts w:ascii="Calibri" w:hAnsi="Calibri" w:cs="Calibri"/>
          <w:b/>
        </w:rPr>
        <w:t>Sprint</w:t>
      </w:r>
      <w:r w:rsidR="007E4677" w:rsidRPr="00841D1F">
        <w:rPr>
          <w:rFonts w:ascii="Calibri" w:hAnsi="Calibri" w:cs="Calibri"/>
          <w:b/>
        </w:rPr>
        <w:t xml:space="preserve">, U.S                      </w:t>
      </w:r>
    </w:p>
    <w:p w:rsidR="007E4677" w:rsidRPr="00841D1F" w:rsidRDefault="007E4677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 Role   </w:t>
      </w:r>
      <w:r w:rsidR="00C23E0C" w:rsidRPr="00841D1F">
        <w:rPr>
          <w:rFonts w:ascii="Calibri" w:hAnsi="Calibri" w:cs="Calibri"/>
          <w:b/>
        </w:rPr>
        <w:t xml:space="preserve">        </w:t>
      </w:r>
      <w:r w:rsidR="006860CC"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>:  Build and Release Engineer</w:t>
      </w:r>
    </w:p>
    <w:p w:rsidR="0048555B" w:rsidRPr="00841D1F" w:rsidRDefault="0048555B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</w:rPr>
        <w:t xml:space="preserve"> </w:t>
      </w:r>
      <w:r w:rsidRPr="00841D1F">
        <w:rPr>
          <w:rFonts w:ascii="Calibri" w:hAnsi="Calibri" w:cs="Calibri"/>
          <w:b/>
        </w:rPr>
        <w:t>Environment</w:t>
      </w:r>
      <w:r w:rsidR="00703455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 xml:space="preserve">: </w:t>
      </w:r>
      <w:proofErr w:type="spellStart"/>
      <w:r w:rsidRPr="00841D1F">
        <w:rPr>
          <w:rFonts w:ascii="Calibri" w:hAnsi="Calibri" w:cs="Calibri"/>
          <w:b/>
        </w:rPr>
        <w:t>Maven</w:t>
      </w:r>
      <w:proofErr w:type="gramStart"/>
      <w:r w:rsidRPr="00841D1F">
        <w:rPr>
          <w:rFonts w:ascii="Calibri" w:hAnsi="Calibri" w:cs="Calibri"/>
          <w:b/>
        </w:rPr>
        <w:t>,Jenkins,SVN,Linux,</w:t>
      </w:r>
      <w:r w:rsidR="009310BB">
        <w:rPr>
          <w:rFonts w:ascii="Calibri" w:hAnsi="Calibri" w:cs="Calibri"/>
          <w:b/>
        </w:rPr>
        <w:t>Artifactory</w:t>
      </w:r>
      <w:proofErr w:type="spellEnd"/>
      <w:proofErr w:type="gramEnd"/>
      <w:r w:rsidR="009310BB" w:rsidRPr="00841D1F">
        <w:rPr>
          <w:rFonts w:ascii="Calibri" w:hAnsi="Calibri" w:cs="Calibri"/>
          <w:b/>
        </w:rPr>
        <w:t xml:space="preserve"> </w:t>
      </w:r>
      <w:r w:rsidR="009310BB">
        <w:rPr>
          <w:rFonts w:ascii="Calibri" w:hAnsi="Calibri" w:cs="Calibri"/>
          <w:b/>
        </w:rPr>
        <w:t>,Sonar</w:t>
      </w:r>
    </w:p>
    <w:p w:rsidR="007E4677" w:rsidRPr="00841D1F" w:rsidRDefault="007E4677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 xml:space="preserve"> Duration    </w:t>
      </w:r>
      <w:r w:rsidR="006860CC" w:rsidRPr="00841D1F">
        <w:rPr>
          <w:rFonts w:ascii="Calibri" w:hAnsi="Calibri" w:cs="Calibri"/>
          <w:b/>
        </w:rPr>
        <w:tab/>
      </w:r>
      <w:r w:rsidRPr="00841D1F">
        <w:rPr>
          <w:rFonts w:ascii="Calibri" w:hAnsi="Calibri" w:cs="Calibri"/>
          <w:b/>
        </w:rPr>
        <w:t xml:space="preserve">: </w:t>
      </w:r>
      <w:r w:rsidR="005D167B">
        <w:rPr>
          <w:rFonts w:ascii="Calibri" w:hAnsi="Calibri" w:cs="Calibri"/>
          <w:b/>
        </w:rPr>
        <w:t xml:space="preserve"> July</w:t>
      </w:r>
      <w:r w:rsidR="00C12642">
        <w:rPr>
          <w:rFonts w:ascii="Calibri" w:hAnsi="Calibri" w:cs="Calibri"/>
          <w:b/>
        </w:rPr>
        <w:t xml:space="preserve"> 2014</w:t>
      </w:r>
      <w:r w:rsidR="00C23E0C" w:rsidRPr="00841D1F">
        <w:rPr>
          <w:rFonts w:ascii="Calibri" w:hAnsi="Calibri" w:cs="Calibri"/>
          <w:b/>
        </w:rPr>
        <w:t xml:space="preserve"> to Dec</w:t>
      </w:r>
      <w:r w:rsidRPr="00841D1F">
        <w:rPr>
          <w:rFonts w:ascii="Calibri" w:hAnsi="Calibri" w:cs="Calibri"/>
          <w:b/>
        </w:rPr>
        <w:t xml:space="preserve"> 2015</w:t>
      </w:r>
    </w:p>
    <w:p w:rsidR="00063635" w:rsidRPr="00841D1F" w:rsidRDefault="00063635" w:rsidP="00921CD3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FE45E9" w:rsidRPr="00841D1F" w:rsidRDefault="00FE45E9" w:rsidP="00921CD3">
      <w:pPr>
        <w:pStyle w:val="List"/>
        <w:ind w:left="0"/>
        <w:jc w:val="both"/>
        <w:rPr>
          <w:rFonts w:ascii="Calibri" w:hAnsi="Calibri" w:cs="Calibri"/>
          <w:bCs/>
        </w:rPr>
      </w:pPr>
    </w:p>
    <w:p w:rsidR="00AD4986" w:rsidRPr="00841D1F" w:rsidRDefault="00AD4986" w:rsidP="00921CD3">
      <w:pPr>
        <w:tabs>
          <w:tab w:val="left" w:pos="2235"/>
        </w:tabs>
        <w:jc w:val="both"/>
        <w:rPr>
          <w:rFonts w:ascii="Calibri" w:hAnsi="Calibri" w:cs="Calibri"/>
          <w:b/>
        </w:rPr>
      </w:pPr>
    </w:p>
    <w:p w:rsidR="00CB55F3" w:rsidRPr="00841D1F" w:rsidRDefault="00CB55F3" w:rsidP="00921CD3">
      <w:pPr>
        <w:tabs>
          <w:tab w:val="left" w:pos="2235"/>
        </w:tabs>
        <w:jc w:val="both"/>
        <w:rPr>
          <w:rFonts w:ascii="Calibri" w:hAnsi="Calibri" w:cs="Calibri"/>
          <w:b/>
        </w:rPr>
      </w:pPr>
      <w:r w:rsidRPr="00841D1F">
        <w:rPr>
          <w:rFonts w:ascii="Calibri" w:hAnsi="Calibri" w:cs="Calibri"/>
          <w:b/>
        </w:rPr>
        <w:t>Responsibilities:</w:t>
      </w:r>
    </w:p>
    <w:p w:rsidR="00CB55F3" w:rsidRPr="00841D1F" w:rsidRDefault="00CB55F3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For on boarding existing application, performing knowledge transition from development team to SCM team on build and deployment process.</w:t>
      </w:r>
    </w:p>
    <w:p w:rsidR="00CB55F3" w:rsidRPr="00841D1F" w:rsidRDefault="00CB55F3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For new applications, work with development to get the requirements of application build and deployment process.</w:t>
      </w:r>
    </w:p>
    <w:p w:rsidR="00CB55F3" w:rsidRPr="00841D1F" w:rsidRDefault="00CB55F3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Install</w:t>
      </w:r>
      <w:r w:rsidR="00C87DD3" w:rsidRPr="00841D1F">
        <w:rPr>
          <w:rFonts w:ascii="Calibri" w:hAnsi="Calibri" w:cs="Calibri"/>
        </w:rPr>
        <w:t>ing and configuring</w:t>
      </w:r>
      <w:r w:rsidRPr="00841D1F">
        <w:rPr>
          <w:rFonts w:ascii="Calibri" w:hAnsi="Calibri" w:cs="Calibri"/>
        </w:rPr>
        <w:t xml:space="preserve"> </w:t>
      </w:r>
      <w:proofErr w:type="gramStart"/>
      <w:r w:rsidRPr="00841D1F">
        <w:rPr>
          <w:rFonts w:ascii="Calibri" w:hAnsi="Calibri" w:cs="Calibri"/>
        </w:rPr>
        <w:t>Subversion</w:t>
      </w:r>
      <w:r w:rsidR="00C87DD3" w:rsidRPr="00841D1F">
        <w:rPr>
          <w:rFonts w:ascii="Calibri" w:hAnsi="Calibri" w:cs="Calibri"/>
        </w:rPr>
        <w:t>(</w:t>
      </w:r>
      <w:proofErr w:type="gramEnd"/>
      <w:r w:rsidR="00C87DD3" w:rsidRPr="00841D1F">
        <w:rPr>
          <w:rFonts w:ascii="Calibri" w:hAnsi="Calibri" w:cs="Calibri"/>
        </w:rPr>
        <w:t>SVN) and Jenkins.</w:t>
      </w:r>
    </w:p>
    <w:p w:rsidR="00CB55F3" w:rsidRPr="00841D1F" w:rsidRDefault="00C87DD3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Providing support to </w:t>
      </w:r>
      <w:proofErr w:type="gramStart"/>
      <w:r w:rsidRPr="00841D1F">
        <w:rPr>
          <w:rFonts w:ascii="Calibri" w:hAnsi="Calibri" w:cs="Calibri"/>
        </w:rPr>
        <w:t>Subversion(</w:t>
      </w:r>
      <w:proofErr w:type="gramEnd"/>
      <w:r w:rsidRPr="00841D1F">
        <w:rPr>
          <w:rFonts w:ascii="Calibri" w:hAnsi="Calibri" w:cs="Calibri"/>
        </w:rPr>
        <w:t>SVN) related issues.</w:t>
      </w:r>
    </w:p>
    <w:p w:rsidR="00CB55F3" w:rsidRPr="00841D1F" w:rsidRDefault="000F35EF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Developing and </w:t>
      </w:r>
      <w:proofErr w:type="spellStart"/>
      <w:r w:rsidRPr="00841D1F">
        <w:rPr>
          <w:rFonts w:ascii="Calibri" w:hAnsi="Calibri" w:cs="Calibri"/>
        </w:rPr>
        <w:t>maintaing</w:t>
      </w:r>
      <w:proofErr w:type="spellEnd"/>
      <w:r w:rsidRPr="00841D1F">
        <w:rPr>
          <w:rFonts w:ascii="Calibri" w:hAnsi="Calibri" w:cs="Calibri"/>
        </w:rPr>
        <w:t xml:space="preserve"> build files by using Ant script.</w:t>
      </w:r>
    </w:p>
    <w:p w:rsidR="00CB55F3" w:rsidRPr="00841D1F" w:rsidRDefault="00CB55F3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Integrate Unit Testing in Ant builds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Installation, configuring, administration of Web Logic 9.x, 10.x on Linux environment.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Supporting Builds for Multiple environments like Dev, QA, </w:t>
      </w:r>
      <w:proofErr w:type="spellStart"/>
      <w:r w:rsidRPr="00841D1F">
        <w:rPr>
          <w:rFonts w:ascii="Calibri" w:hAnsi="Calibri" w:cs="Calibri"/>
        </w:rPr>
        <w:t>Staging</w:t>
      </w:r>
      <w:proofErr w:type="gramStart"/>
      <w:r w:rsidRPr="00841D1F">
        <w:rPr>
          <w:rFonts w:ascii="Calibri" w:hAnsi="Calibri" w:cs="Calibri"/>
        </w:rPr>
        <w:t>,Perf</w:t>
      </w:r>
      <w:proofErr w:type="spellEnd"/>
      <w:proofErr w:type="gramEnd"/>
      <w:r w:rsidRPr="00841D1F">
        <w:rPr>
          <w:rFonts w:ascii="Calibri" w:hAnsi="Calibri" w:cs="Calibri"/>
        </w:rPr>
        <w:t xml:space="preserve"> and Production.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Performing Manual and Automation Builds using Maven and Jenkins.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Troubleshooting the middle ware issues and resolving the P2,P3 tickets with in SLA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Provided on call support on 24/7 basis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Involved in creation and configuration of Domains, JVM instances in production, QA and UAT environments.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Configured clusters to provide fail over, load balancing and deployed applications on clusters.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Have excellent experience in Client Interaction</w:t>
      </w:r>
    </w:p>
    <w:p w:rsidR="007E4677" w:rsidRPr="00841D1F" w:rsidRDefault="007E4677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Deployment of web and enterprise applications and their updates in </w:t>
      </w:r>
      <w:proofErr w:type="spellStart"/>
      <w:r w:rsidRPr="00841D1F">
        <w:rPr>
          <w:rFonts w:ascii="Calibri" w:hAnsi="Calibri" w:cs="Calibri"/>
        </w:rPr>
        <w:t>dev</w:t>
      </w:r>
      <w:proofErr w:type="spellEnd"/>
      <w:r w:rsidRPr="00841D1F">
        <w:rPr>
          <w:rFonts w:ascii="Calibri" w:hAnsi="Calibri" w:cs="Calibri"/>
        </w:rPr>
        <w:t>, production, pre-production using Admin console.</w:t>
      </w:r>
    </w:p>
    <w:p w:rsidR="00CB55F3" w:rsidRPr="00841D1F" w:rsidRDefault="0010382A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Building the source code using Jenkins.</w:t>
      </w:r>
    </w:p>
    <w:p w:rsidR="0010382A" w:rsidRPr="00841D1F" w:rsidRDefault="0010382A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Helped developers in resolving SVN issues and concer</w:t>
      </w:r>
      <w:r w:rsidR="005A224E" w:rsidRPr="00841D1F">
        <w:rPr>
          <w:rFonts w:ascii="Calibri" w:hAnsi="Calibri" w:cs="Calibri"/>
        </w:rPr>
        <w:t>n</w:t>
      </w:r>
      <w:r w:rsidRPr="00841D1F">
        <w:rPr>
          <w:rFonts w:ascii="Calibri" w:hAnsi="Calibri" w:cs="Calibri"/>
        </w:rPr>
        <w:t>s.</w:t>
      </w:r>
    </w:p>
    <w:p w:rsidR="008A3D15" w:rsidRPr="00841D1F" w:rsidRDefault="000F35EF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>Responsible for weekl</w:t>
      </w:r>
      <w:r w:rsidR="00E8006D" w:rsidRPr="00841D1F">
        <w:rPr>
          <w:rFonts w:ascii="Calibri" w:hAnsi="Calibri" w:cs="Calibri"/>
        </w:rPr>
        <w:t>y and daily work checks and back</w:t>
      </w:r>
      <w:r w:rsidRPr="00841D1F">
        <w:rPr>
          <w:rFonts w:ascii="Calibri" w:hAnsi="Calibri" w:cs="Calibri"/>
        </w:rPr>
        <w:t>ups</w:t>
      </w:r>
      <w:r w:rsidR="005A224E" w:rsidRPr="00841D1F">
        <w:rPr>
          <w:rFonts w:ascii="Calibri" w:hAnsi="Calibri" w:cs="Calibri"/>
        </w:rPr>
        <w:t>.</w:t>
      </w:r>
    </w:p>
    <w:p w:rsidR="00F144BC" w:rsidRPr="00841D1F" w:rsidRDefault="004F7031" w:rsidP="00921CD3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841D1F">
        <w:rPr>
          <w:rFonts w:ascii="Calibri" w:hAnsi="Calibri" w:cs="Calibri"/>
        </w:rPr>
        <w:t xml:space="preserve">Environment: </w:t>
      </w:r>
      <w:proofErr w:type="spellStart"/>
      <w:r w:rsidRPr="00841D1F">
        <w:rPr>
          <w:rFonts w:ascii="Calibri" w:hAnsi="Calibri" w:cs="Calibri"/>
        </w:rPr>
        <w:t>Weblogic</w:t>
      </w:r>
      <w:proofErr w:type="spellEnd"/>
      <w:r w:rsidRPr="00841D1F">
        <w:rPr>
          <w:rFonts w:ascii="Calibri" w:hAnsi="Calibri" w:cs="Calibri"/>
        </w:rPr>
        <w:t xml:space="preserve"> Application Server 10.3, JDK1.6, Oracle, Apache </w:t>
      </w:r>
      <w:proofErr w:type="spellStart"/>
      <w:r w:rsidRPr="00841D1F">
        <w:rPr>
          <w:rFonts w:ascii="Calibri" w:hAnsi="Calibri" w:cs="Calibri"/>
        </w:rPr>
        <w:t>WebServer</w:t>
      </w:r>
      <w:proofErr w:type="spellEnd"/>
      <w:r w:rsidRPr="00841D1F">
        <w:rPr>
          <w:rFonts w:ascii="Calibri" w:hAnsi="Calibri" w:cs="Calibri"/>
        </w:rPr>
        <w:t xml:space="preserve">, Linux, </w:t>
      </w:r>
      <w:proofErr w:type="spellStart"/>
      <w:r w:rsidRPr="00841D1F">
        <w:rPr>
          <w:rFonts w:ascii="Calibri" w:hAnsi="Calibri" w:cs="Calibri"/>
        </w:rPr>
        <w:t>JIRA,Infra,SSH,TOAD</w:t>
      </w:r>
      <w:proofErr w:type="spellEnd"/>
    </w:p>
    <w:p w:rsidR="004F7031" w:rsidRPr="00BA7B4E" w:rsidRDefault="004F7031" w:rsidP="00BA7B4E">
      <w:pPr>
        <w:pBdr>
          <w:bottom w:val="single" w:sz="4" w:space="1" w:color="auto"/>
        </w:pBdr>
        <w:rPr>
          <w:rFonts w:ascii="Calibri" w:hAnsi="Calibri" w:cs="Calibri"/>
          <w:b/>
        </w:rPr>
      </w:pPr>
    </w:p>
    <w:p w:rsidR="004F7031" w:rsidRPr="00841D1F" w:rsidRDefault="004F7031" w:rsidP="00921CD3">
      <w:pPr>
        <w:tabs>
          <w:tab w:val="left" w:pos="0"/>
        </w:tabs>
        <w:suppressAutoHyphens/>
        <w:ind w:right="720"/>
        <w:jc w:val="both"/>
        <w:rPr>
          <w:rFonts w:ascii="Calibri" w:hAnsi="Calibri" w:cs="Calibri"/>
        </w:rPr>
      </w:pPr>
    </w:p>
    <w:sectPr w:rsidR="004F7031" w:rsidRPr="00841D1F" w:rsidSect="00811F02">
      <w:footerReference w:type="default" r:id="rId10"/>
      <w:pgSz w:w="12240" w:h="15840"/>
      <w:pgMar w:top="9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0AD" w:rsidRDefault="00AB40AD">
      <w:r>
        <w:separator/>
      </w:r>
    </w:p>
  </w:endnote>
  <w:endnote w:type="continuationSeparator" w:id="0">
    <w:p w:rsidR="00AB40AD" w:rsidRDefault="00AB4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2C23" w:rsidRDefault="00542C23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5200D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5200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0AD" w:rsidRDefault="00AB40AD">
      <w:r>
        <w:separator/>
      </w:r>
    </w:p>
  </w:footnote>
  <w:footnote w:type="continuationSeparator" w:id="0">
    <w:p w:rsidR="00AB40AD" w:rsidRDefault="00AB4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/>
      </w:rPr>
    </w:lvl>
  </w:abstractNum>
  <w:abstractNum w:abstractNumId="3">
    <w:nsid w:val="00000006"/>
    <w:multiLevelType w:val="singleLevel"/>
    <w:tmpl w:val="00000006"/>
    <w:name w:val="WW8Num8"/>
    <w:lvl w:ilvl="0"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4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16"/>
      </w:rPr>
    </w:lvl>
  </w:abstractNum>
  <w:abstractNum w:abstractNumId="5">
    <w:nsid w:val="00000009"/>
    <w:multiLevelType w:val="singleLevel"/>
    <w:tmpl w:val="00000009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</w:rPr>
    </w:lvl>
  </w:abstractNum>
  <w:abstractNum w:abstractNumId="6">
    <w:nsid w:val="01135302"/>
    <w:multiLevelType w:val="hybridMultilevel"/>
    <w:tmpl w:val="9BAA3A80"/>
    <w:lvl w:ilvl="0" w:tplc="7562A3E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56107B1"/>
    <w:multiLevelType w:val="hybridMultilevel"/>
    <w:tmpl w:val="860CE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CB7F01"/>
    <w:multiLevelType w:val="multilevel"/>
    <w:tmpl w:val="717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5936767"/>
    <w:multiLevelType w:val="hybridMultilevel"/>
    <w:tmpl w:val="717C2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6487FAF"/>
    <w:multiLevelType w:val="hybridMultilevel"/>
    <w:tmpl w:val="644AFE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2215E3"/>
    <w:multiLevelType w:val="hybridMultilevel"/>
    <w:tmpl w:val="B7106E64"/>
    <w:lvl w:ilvl="0" w:tplc="77EE83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1A8010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6A48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6F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D2ED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2C21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B2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4A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059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467762"/>
    <w:multiLevelType w:val="hybridMultilevel"/>
    <w:tmpl w:val="169016D2"/>
    <w:lvl w:ilvl="0" w:tplc="E7A8B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A0221"/>
    <w:multiLevelType w:val="hybridMultilevel"/>
    <w:tmpl w:val="A2008A46"/>
    <w:lvl w:ilvl="0" w:tplc="7562A3E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5C10F1"/>
    <w:multiLevelType w:val="hybridMultilevel"/>
    <w:tmpl w:val="3B12B4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32035"/>
    <w:multiLevelType w:val="hybridMultilevel"/>
    <w:tmpl w:val="9280DD70"/>
    <w:lvl w:ilvl="0" w:tplc="04090001">
      <w:start w:val="1"/>
      <w:numFmt w:val="bullet"/>
      <w:pStyle w:val="Page1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9B4604"/>
    <w:multiLevelType w:val="hybridMultilevel"/>
    <w:tmpl w:val="8B6068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589D5A4C"/>
    <w:multiLevelType w:val="hybridMultilevel"/>
    <w:tmpl w:val="AE128F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B04CA6"/>
    <w:multiLevelType w:val="hybridMultilevel"/>
    <w:tmpl w:val="812A9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0A1CE9"/>
    <w:multiLevelType w:val="hybridMultilevel"/>
    <w:tmpl w:val="BF0E08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45745"/>
    <w:multiLevelType w:val="hybridMultilevel"/>
    <w:tmpl w:val="4EA45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82D5C"/>
    <w:multiLevelType w:val="hybridMultilevel"/>
    <w:tmpl w:val="A75C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23063"/>
    <w:multiLevelType w:val="hybridMultilevel"/>
    <w:tmpl w:val="FB5C92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6"/>
  </w:num>
  <w:num w:numId="5">
    <w:abstractNumId w:val="21"/>
  </w:num>
  <w:num w:numId="6">
    <w:abstractNumId w:val="15"/>
  </w:num>
  <w:num w:numId="7">
    <w:abstractNumId w:val="14"/>
  </w:num>
  <w:num w:numId="8">
    <w:abstractNumId w:val="17"/>
  </w:num>
  <w:num w:numId="9">
    <w:abstractNumId w:val="8"/>
  </w:num>
  <w:num w:numId="10">
    <w:abstractNumId w:val="10"/>
  </w:num>
  <w:num w:numId="11">
    <w:abstractNumId w:val="11"/>
  </w:num>
  <w:num w:numId="12">
    <w:abstractNumId w:val="18"/>
  </w:num>
  <w:num w:numId="13">
    <w:abstractNumId w:val="22"/>
  </w:num>
  <w:num w:numId="14">
    <w:abstractNumId w:val="12"/>
  </w:num>
  <w:num w:numId="15">
    <w:abstractNumId w:val="1"/>
  </w:num>
  <w:num w:numId="16">
    <w:abstractNumId w:val="2"/>
  </w:num>
  <w:num w:numId="17">
    <w:abstractNumId w:val="0"/>
  </w:num>
  <w:num w:numId="18">
    <w:abstractNumId w:val="4"/>
  </w:num>
  <w:num w:numId="19">
    <w:abstractNumId w:val="5"/>
  </w:num>
  <w:num w:numId="20">
    <w:abstractNumId w:val="3"/>
  </w:num>
  <w:num w:numId="21">
    <w:abstractNumId w:val="20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276"/>
    <w:rsid w:val="000109BA"/>
    <w:rsid w:val="000163EC"/>
    <w:rsid w:val="00022D93"/>
    <w:rsid w:val="0002496E"/>
    <w:rsid w:val="00031DDC"/>
    <w:rsid w:val="00037317"/>
    <w:rsid w:val="0004004D"/>
    <w:rsid w:val="0004296A"/>
    <w:rsid w:val="00047D38"/>
    <w:rsid w:val="000524F3"/>
    <w:rsid w:val="00057328"/>
    <w:rsid w:val="00062FFD"/>
    <w:rsid w:val="00063635"/>
    <w:rsid w:val="0007259D"/>
    <w:rsid w:val="00072BD0"/>
    <w:rsid w:val="00084813"/>
    <w:rsid w:val="00085978"/>
    <w:rsid w:val="00085C52"/>
    <w:rsid w:val="00091D63"/>
    <w:rsid w:val="000A34AF"/>
    <w:rsid w:val="000A644B"/>
    <w:rsid w:val="000A7E5F"/>
    <w:rsid w:val="000B0A00"/>
    <w:rsid w:val="000B3DB3"/>
    <w:rsid w:val="000B56A1"/>
    <w:rsid w:val="000C3D5E"/>
    <w:rsid w:val="000E0071"/>
    <w:rsid w:val="000E157A"/>
    <w:rsid w:val="000E41F6"/>
    <w:rsid w:val="000E48AA"/>
    <w:rsid w:val="000F13FD"/>
    <w:rsid w:val="000F35EF"/>
    <w:rsid w:val="000F4CAC"/>
    <w:rsid w:val="0010239F"/>
    <w:rsid w:val="0010382A"/>
    <w:rsid w:val="00107CCC"/>
    <w:rsid w:val="0011690D"/>
    <w:rsid w:val="00117B26"/>
    <w:rsid w:val="00130703"/>
    <w:rsid w:val="0013766D"/>
    <w:rsid w:val="001414CE"/>
    <w:rsid w:val="00143302"/>
    <w:rsid w:val="001442B4"/>
    <w:rsid w:val="00147574"/>
    <w:rsid w:val="00150A7A"/>
    <w:rsid w:val="00155FC7"/>
    <w:rsid w:val="001568E7"/>
    <w:rsid w:val="00157F88"/>
    <w:rsid w:val="0016160F"/>
    <w:rsid w:val="00167D23"/>
    <w:rsid w:val="00170DD9"/>
    <w:rsid w:val="00171D19"/>
    <w:rsid w:val="001810F4"/>
    <w:rsid w:val="00181556"/>
    <w:rsid w:val="00183FEC"/>
    <w:rsid w:val="001A143A"/>
    <w:rsid w:val="001A7D51"/>
    <w:rsid w:val="001B1307"/>
    <w:rsid w:val="001B1D52"/>
    <w:rsid w:val="001B672A"/>
    <w:rsid w:val="001B7BC2"/>
    <w:rsid w:val="001C218F"/>
    <w:rsid w:val="001C3B0F"/>
    <w:rsid w:val="001D00FB"/>
    <w:rsid w:val="001D5534"/>
    <w:rsid w:val="001D740C"/>
    <w:rsid w:val="001E3495"/>
    <w:rsid w:val="001F7096"/>
    <w:rsid w:val="0020157A"/>
    <w:rsid w:val="0020319C"/>
    <w:rsid w:val="0020382C"/>
    <w:rsid w:val="002043E2"/>
    <w:rsid w:val="0020619E"/>
    <w:rsid w:val="002071B4"/>
    <w:rsid w:val="002274AD"/>
    <w:rsid w:val="00232A7F"/>
    <w:rsid w:val="00233D4B"/>
    <w:rsid w:val="00240E39"/>
    <w:rsid w:val="00241535"/>
    <w:rsid w:val="00242CA7"/>
    <w:rsid w:val="00243192"/>
    <w:rsid w:val="002451F7"/>
    <w:rsid w:val="002468CC"/>
    <w:rsid w:val="00250585"/>
    <w:rsid w:val="00250FB5"/>
    <w:rsid w:val="002541E8"/>
    <w:rsid w:val="0026131D"/>
    <w:rsid w:val="00261F33"/>
    <w:rsid w:val="00272318"/>
    <w:rsid w:val="0027599E"/>
    <w:rsid w:val="00280386"/>
    <w:rsid w:val="002824B5"/>
    <w:rsid w:val="00284FEF"/>
    <w:rsid w:val="00285925"/>
    <w:rsid w:val="00292CCA"/>
    <w:rsid w:val="00294203"/>
    <w:rsid w:val="00295296"/>
    <w:rsid w:val="002957F3"/>
    <w:rsid w:val="002A05DF"/>
    <w:rsid w:val="002A1B75"/>
    <w:rsid w:val="002A335E"/>
    <w:rsid w:val="002A37B9"/>
    <w:rsid w:val="002A3857"/>
    <w:rsid w:val="002A3CA5"/>
    <w:rsid w:val="002A77F0"/>
    <w:rsid w:val="002B1B1D"/>
    <w:rsid w:val="002B5FAE"/>
    <w:rsid w:val="002C303F"/>
    <w:rsid w:val="002D0C46"/>
    <w:rsid w:val="002D697B"/>
    <w:rsid w:val="002E0D6D"/>
    <w:rsid w:val="002E7091"/>
    <w:rsid w:val="002F0A4C"/>
    <w:rsid w:val="002F1EBD"/>
    <w:rsid w:val="00302920"/>
    <w:rsid w:val="00302D9D"/>
    <w:rsid w:val="003071F1"/>
    <w:rsid w:val="0032462A"/>
    <w:rsid w:val="00330CBA"/>
    <w:rsid w:val="00331489"/>
    <w:rsid w:val="003324C4"/>
    <w:rsid w:val="00341C6C"/>
    <w:rsid w:val="00350A0B"/>
    <w:rsid w:val="0035296D"/>
    <w:rsid w:val="00354C09"/>
    <w:rsid w:val="0036327A"/>
    <w:rsid w:val="00367DF7"/>
    <w:rsid w:val="00373960"/>
    <w:rsid w:val="00373B5D"/>
    <w:rsid w:val="00382097"/>
    <w:rsid w:val="00391F48"/>
    <w:rsid w:val="003A49FE"/>
    <w:rsid w:val="003A6717"/>
    <w:rsid w:val="003B2038"/>
    <w:rsid w:val="003B21F1"/>
    <w:rsid w:val="003B6030"/>
    <w:rsid w:val="003B71FA"/>
    <w:rsid w:val="003C3681"/>
    <w:rsid w:val="003C50B8"/>
    <w:rsid w:val="003C5892"/>
    <w:rsid w:val="003C5A80"/>
    <w:rsid w:val="003D2D01"/>
    <w:rsid w:val="003D3516"/>
    <w:rsid w:val="003D4484"/>
    <w:rsid w:val="003D6FF4"/>
    <w:rsid w:val="003F17E9"/>
    <w:rsid w:val="003F33D7"/>
    <w:rsid w:val="00401F14"/>
    <w:rsid w:val="00404E94"/>
    <w:rsid w:val="00407127"/>
    <w:rsid w:val="004079C8"/>
    <w:rsid w:val="0042090E"/>
    <w:rsid w:val="00426F66"/>
    <w:rsid w:val="00427DD5"/>
    <w:rsid w:val="004349B3"/>
    <w:rsid w:val="00444EA0"/>
    <w:rsid w:val="0044693F"/>
    <w:rsid w:val="00447943"/>
    <w:rsid w:val="004514D4"/>
    <w:rsid w:val="00451B48"/>
    <w:rsid w:val="00455655"/>
    <w:rsid w:val="00466F03"/>
    <w:rsid w:val="004760A7"/>
    <w:rsid w:val="00480B32"/>
    <w:rsid w:val="00483C15"/>
    <w:rsid w:val="00483DA6"/>
    <w:rsid w:val="0048555B"/>
    <w:rsid w:val="004978A8"/>
    <w:rsid w:val="004A186B"/>
    <w:rsid w:val="004A66CE"/>
    <w:rsid w:val="004B63D5"/>
    <w:rsid w:val="004C3442"/>
    <w:rsid w:val="004C47B9"/>
    <w:rsid w:val="004D17D6"/>
    <w:rsid w:val="004D1AC9"/>
    <w:rsid w:val="004D214F"/>
    <w:rsid w:val="004D4276"/>
    <w:rsid w:val="004D7F9D"/>
    <w:rsid w:val="004E0909"/>
    <w:rsid w:val="004F571F"/>
    <w:rsid w:val="004F7031"/>
    <w:rsid w:val="00512E45"/>
    <w:rsid w:val="005178D1"/>
    <w:rsid w:val="00523177"/>
    <w:rsid w:val="005244AE"/>
    <w:rsid w:val="005247D8"/>
    <w:rsid w:val="00525836"/>
    <w:rsid w:val="00526E40"/>
    <w:rsid w:val="005332C2"/>
    <w:rsid w:val="00535EE0"/>
    <w:rsid w:val="00536BAE"/>
    <w:rsid w:val="0053773F"/>
    <w:rsid w:val="00540B7F"/>
    <w:rsid w:val="005428AE"/>
    <w:rsid w:val="00542C23"/>
    <w:rsid w:val="00545669"/>
    <w:rsid w:val="0054680B"/>
    <w:rsid w:val="00553D44"/>
    <w:rsid w:val="00555702"/>
    <w:rsid w:val="00566026"/>
    <w:rsid w:val="00566CF6"/>
    <w:rsid w:val="00574F73"/>
    <w:rsid w:val="00575508"/>
    <w:rsid w:val="00576D89"/>
    <w:rsid w:val="00576DB9"/>
    <w:rsid w:val="00584D00"/>
    <w:rsid w:val="005A224E"/>
    <w:rsid w:val="005A6F8D"/>
    <w:rsid w:val="005A753E"/>
    <w:rsid w:val="005B32FC"/>
    <w:rsid w:val="005C366D"/>
    <w:rsid w:val="005C38B2"/>
    <w:rsid w:val="005C406A"/>
    <w:rsid w:val="005C5030"/>
    <w:rsid w:val="005D167B"/>
    <w:rsid w:val="005D3000"/>
    <w:rsid w:val="005E002A"/>
    <w:rsid w:val="005E4AE3"/>
    <w:rsid w:val="005F2CEB"/>
    <w:rsid w:val="005F57A2"/>
    <w:rsid w:val="00600DF9"/>
    <w:rsid w:val="0060786B"/>
    <w:rsid w:val="00613B6D"/>
    <w:rsid w:val="00615D9B"/>
    <w:rsid w:val="0062682B"/>
    <w:rsid w:val="006268A5"/>
    <w:rsid w:val="0063071B"/>
    <w:rsid w:val="0063119E"/>
    <w:rsid w:val="006343C6"/>
    <w:rsid w:val="00641C42"/>
    <w:rsid w:val="00646C1D"/>
    <w:rsid w:val="006472AE"/>
    <w:rsid w:val="0064781B"/>
    <w:rsid w:val="00647F4F"/>
    <w:rsid w:val="006529DA"/>
    <w:rsid w:val="00655F95"/>
    <w:rsid w:val="006606AB"/>
    <w:rsid w:val="00673F8A"/>
    <w:rsid w:val="0067508C"/>
    <w:rsid w:val="006778B5"/>
    <w:rsid w:val="006819B5"/>
    <w:rsid w:val="006860CC"/>
    <w:rsid w:val="00690831"/>
    <w:rsid w:val="0069450C"/>
    <w:rsid w:val="00697DC0"/>
    <w:rsid w:val="006A62E4"/>
    <w:rsid w:val="006B257E"/>
    <w:rsid w:val="006B3653"/>
    <w:rsid w:val="006C4496"/>
    <w:rsid w:val="006D78E6"/>
    <w:rsid w:val="006E1411"/>
    <w:rsid w:val="006E1E2E"/>
    <w:rsid w:val="006E2BE2"/>
    <w:rsid w:val="006E555D"/>
    <w:rsid w:val="006F43B3"/>
    <w:rsid w:val="00703455"/>
    <w:rsid w:val="0070360C"/>
    <w:rsid w:val="007037E7"/>
    <w:rsid w:val="007120B1"/>
    <w:rsid w:val="0071222C"/>
    <w:rsid w:val="007165BD"/>
    <w:rsid w:val="00725311"/>
    <w:rsid w:val="00743918"/>
    <w:rsid w:val="00743B79"/>
    <w:rsid w:val="00752B31"/>
    <w:rsid w:val="00752F1A"/>
    <w:rsid w:val="007575AF"/>
    <w:rsid w:val="00757E50"/>
    <w:rsid w:val="007662FD"/>
    <w:rsid w:val="00767CA1"/>
    <w:rsid w:val="00770960"/>
    <w:rsid w:val="00774EC1"/>
    <w:rsid w:val="007776F9"/>
    <w:rsid w:val="007B0A15"/>
    <w:rsid w:val="007B52B2"/>
    <w:rsid w:val="007B7B3F"/>
    <w:rsid w:val="007C04F8"/>
    <w:rsid w:val="007C3E5D"/>
    <w:rsid w:val="007C5262"/>
    <w:rsid w:val="007D076A"/>
    <w:rsid w:val="007D0BC3"/>
    <w:rsid w:val="007D2F2B"/>
    <w:rsid w:val="007E1022"/>
    <w:rsid w:val="007E150D"/>
    <w:rsid w:val="007E3A32"/>
    <w:rsid w:val="007E4677"/>
    <w:rsid w:val="007F4C17"/>
    <w:rsid w:val="007F5B91"/>
    <w:rsid w:val="0081191B"/>
    <w:rsid w:val="00811F02"/>
    <w:rsid w:val="0081722B"/>
    <w:rsid w:val="008203F7"/>
    <w:rsid w:val="00830FFB"/>
    <w:rsid w:val="00835DE1"/>
    <w:rsid w:val="00841D1F"/>
    <w:rsid w:val="00844D3B"/>
    <w:rsid w:val="00844E94"/>
    <w:rsid w:val="00845E6C"/>
    <w:rsid w:val="00850AF8"/>
    <w:rsid w:val="008520FB"/>
    <w:rsid w:val="00853592"/>
    <w:rsid w:val="00855BCE"/>
    <w:rsid w:val="00857A72"/>
    <w:rsid w:val="0086794E"/>
    <w:rsid w:val="00872F15"/>
    <w:rsid w:val="00874CEC"/>
    <w:rsid w:val="00877DF3"/>
    <w:rsid w:val="008821AF"/>
    <w:rsid w:val="00883E95"/>
    <w:rsid w:val="008842F7"/>
    <w:rsid w:val="00886869"/>
    <w:rsid w:val="00897513"/>
    <w:rsid w:val="00897E61"/>
    <w:rsid w:val="008A250B"/>
    <w:rsid w:val="008A3D15"/>
    <w:rsid w:val="008A6A8C"/>
    <w:rsid w:val="008B7ACC"/>
    <w:rsid w:val="008C088C"/>
    <w:rsid w:val="008C276D"/>
    <w:rsid w:val="008D06B2"/>
    <w:rsid w:val="008D68A8"/>
    <w:rsid w:val="008E3EC3"/>
    <w:rsid w:val="008E6106"/>
    <w:rsid w:val="008E7711"/>
    <w:rsid w:val="008E7BFB"/>
    <w:rsid w:val="008F324F"/>
    <w:rsid w:val="008F32DF"/>
    <w:rsid w:val="008F3AB2"/>
    <w:rsid w:val="009007BE"/>
    <w:rsid w:val="009035BB"/>
    <w:rsid w:val="00903C8A"/>
    <w:rsid w:val="00905D25"/>
    <w:rsid w:val="00911A8C"/>
    <w:rsid w:val="00916B5C"/>
    <w:rsid w:val="00921CD3"/>
    <w:rsid w:val="009221EC"/>
    <w:rsid w:val="009310BB"/>
    <w:rsid w:val="0094269F"/>
    <w:rsid w:val="009439A0"/>
    <w:rsid w:val="00944F10"/>
    <w:rsid w:val="009455E4"/>
    <w:rsid w:val="009463F8"/>
    <w:rsid w:val="009506DB"/>
    <w:rsid w:val="00953C25"/>
    <w:rsid w:val="00954F1B"/>
    <w:rsid w:val="00962275"/>
    <w:rsid w:val="00964701"/>
    <w:rsid w:val="00964A1F"/>
    <w:rsid w:val="00965775"/>
    <w:rsid w:val="00966353"/>
    <w:rsid w:val="00967D27"/>
    <w:rsid w:val="0097113E"/>
    <w:rsid w:val="00972D15"/>
    <w:rsid w:val="00983BC0"/>
    <w:rsid w:val="0098551D"/>
    <w:rsid w:val="009907DC"/>
    <w:rsid w:val="009A38F6"/>
    <w:rsid w:val="009B00ED"/>
    <w:rsid w:val="009B173D"/>
    <w:rsid w:val="009B3BDE"/>
    <w:rsid w:val="009B4228"/>
    <w:rsid w:val="009B65B6"/>
    <w:rsid w:val="009B726D"/>
    <w:rsid w:val="009C28AB"/>
    <w:rsid w:val="009C2AA3"/>
    <w:rsid w:val="009C2C05"/>
    <w:rsid w:val="009C6117"/>
    <w:rsid w:val="009C69CF"/>
    <w:rsid w:val="009C73C3"/>
    <w:rsid w:val="009D2A1E"/>
    <w:rsid w:val="009D3D85"/>
    <w:rsid w:val="009E09E9"/>
    <w:rsid w:val="009E44A5"/>
    <w:rsid w:val="009E7CA5"/>
    <w:rsid w:val="009F2299"/>
    <w:rsid w:val="009F748E"/>
    <w:rsid w:val="009F7A71"/>
    <w:rsid w:val="00A004B8"/>
    <w:rsid w:val="00A005EA"/>
    <w:rsid w:val="00A01501"/>
    <w:rsid w:val="00A10224"/>
    <w:rsid w:val="00A104EF"/>
    <w:rsid w:val="00A1137F"/>
    <w:rsid w:val="00A16C83"/>
    <w:rsid w:val="00A232F3"/>
    <w:rsid w:val="00A24506"/>
    <w:rsid w:val="00A37FF3"/>
    <w:rsid w:val="00A40632"/>
    <w:rsid w:val="00A450B8"/>
    <w:rsid w:val="00A46DB9"/>
    <w:rsid w:val="00A5343F"/>
    <w:rsid w:val="00A5525E"/>
    <w:rsid w:val="00A6460D"/>
    <w:rsid w:val="00A64FEE"/>
    <w:rsid w:val="00A70C72"/>
    <w:rsid w:val="00A71091"/>
    <w:rsid w:val="00A7184A"/>
    <w:rsid w:val="00A724E6"/>
    <w:rsid w:val="00A73FE5"/>
    <w:rsid w:val="00A8397A"/>
    <w:rsid w:val="00A85A28"/>
    <w:rsid w:val="00A920A9"/>
    <w:rsid w:val="00A947B7"/>
    <w:rsid w:val="00A952E8"/>
    <w:rsid w:val="00A9657C"/>
    <w:rsid w:val="00AA7869"/>
    <w:rsid w:val="00AB1C61"/>
    <w:rsid w:val="00AB2FE5"/>
    <w:rsid w:val="00AB40AD"/>
    <w:rsid w:val="00AC72C7"/>
    <w:rsid w:val="00AD4986"/>
    <w:rsid w:val="00AD6D88"/>
    <w:rsid w:val="00AE37E4"/>
    <w:rsid w:val="00AE5C42"/>
    <w:rsid w:val="00AF49BD"/>
    <w:rsid w:val="00B00FA8"/>
    <w:rsid w:val="00B0230E"/>
    <w:rsid w:val="00B02357"/>
    <w:rsid w:val="00B04069"/>
    <w:rsid w:val="00B0408C"/>
    <w:rsid w:val="00B04BD0"/>
    <w:rsid w:val="00B123E8"/>
    <w:rsid w:val="00B141A6"/>
    <w:rsid w:val="00B16EF7"/>
    <w:rsid w:val="00B2550C"/>
    <w:rsid w:val="00B41B43"/>
    <w:rsid w:val="00B42CB2"/>
    <w:rsid w:val="00B4335E"/>
    <w:rsid w:val="00B47887"/>
    <w:rsid w:val="00B55270"/>
    <w:rsid w:val="00B57627"/>
    <w:rsid w:val="00B6063E"/>
    <w:rsid w:val="00B74344"/>
    <w:rsid w:val="00B8391C"/>
    <w:rsid w:val="00B945B7"/>
    <w:rsid w:val="00B9574C"/>
    <w:rsid w:val="00B959B7"/>
    <w:rsid w:val="00B95A61"/>
    <w:rsid w:val="00B97B1D"/>
    <w:rsid w:val="00B97B81"/>
    <w:rsid w:val="00BA0780"/>
    <w:rsid w:val="00BA24F1"/>
    <w:rsid w:val="00BA506C"/>
    <w:rsid w:val="00BA7B4E"/>
    <w:rsid w:val="00BB2B0B"/>
    <w:rsid w:val="00BC2E14"/>
    <w:rsid w:val="00BD4929"/>
    <w:rsid w:val="00BD7C97"/>
    <w:rsid w:val="00BE7620"/>
    <w:rsid w:val="00BF2A3E"/>
    <w:rsid w:val="00BF4FF9"/>
    <w:rsid w:val="00C02883"/>
    <w:rsid w:val="00C115FD"/>
    <w:rsid w:val="00C12642"/>
    <w:rsid w:val="00C12D94"/>
    <w:rsid w:val="00C13FC2"/>
    <w:rsid w:val="00C15086"/>
    <w:rsid w:val="00C15F50"/>
    <w:rsid w:val="00C16AF2"/>
    <w:rsid w:val="00C221C6"/>
    <w:rsid w:val="00C23E0C"/>
    <w:rsid w:val="00C241AE"/>
    <w:rsid w:val="00C25249"/>
    <w:rsid w:val="00C30357"/>
    <w:rsid w:val="00C31810"/>
    <w:rsid w:val="00C31E84"/>
    <w:rsid w:val="00C34117"/>
    <w:rsid w:val="00C35162"/>
    <w:rsid w:val="00C372E2"/>
    <w:rsid w:val="00C421D7"/>
    <w:rsid w:val="00C44A67"/>
    <w:rsid w:val="00C458EB"/>
    <w:rsid w:val="00C53ECB"/>
    <w:rsid w:val="00C54FEE"/>
    <w:rsid w:val="00C617BE"/>
    <w:rsid w:val="00C61CB8"/>
    <w:rsid w:val="00C64283"/>
    <w:rsid w:val="00C7048A"/>
    <w:rsid w:val="00C75B68"/>
    <w:rsid w:val="00C820A0"/>
    <w:rsid w:val="00C84202"/>
    <w:rsid w:val="00C87397"/>
    <w:rsid w:val="00C87DD3"/>
    <w:rsid w:val="00C90E40"/>
    <w:rsid w:val="00C92C75"/>
    <w:rsid w:val="00C94302"/>
    <w:rsid w:val="00CA0EB4"/>
    <w:rsid w:val="00CA316C"/>
    <w:rsid w:val="00CA3513"/>
    <w:rsid w:val="00CA666C"/>
    <w:rsid w:val="00CB3EAC"/>
    <w:rsid w:val="00CB46A9"/>
    <w:rsid w:val="00CB55F3"/>
    <w:rsid w:val="00CC5390"/>
    <w:rsid w:val="00CC7A82"/>
    <w:rsid w:val="00CD7933"/>
    <w:rsid w:val="00CE3317"/>
    <w:rsid w:val="00CE4118"/>
    <w:rsid w:val="00CF09B5"/>
    <w:rsid w:val="00D02535"/>
    <w:rsid w:val="00D0367B"/>
    <w:rsid w:val="00D106BE"/>
    <w:rsid w:val="00D1201A"/>
    <w:rsid w:val="00D14A56"/>
    <w:rsid w:val="00D17442"/>
    <w:rsid w:val="00D25275"/>
    <w:rsid w:val="00D312D4"/>
    <w:rsid w:val="00D332A8"/>
    <w:rsid w:val="00D5200D"/>
    <w:rsid w:val="00D54460"/>
    <w:rsid w:val="00D55F29"/>
    <w:rsid w:val="00D57A7D"/>
    <w:rsid w:val="00D60A2E"/>
    <w:rsid w:val="00D62600"/>
    <w:rsid w:val="00D7723E"/>
    <w:rsid w:val="00D77BAC"/>
    <w:rsid w:val="00D85EBB"/>
    <w:rsid w:val="00D87150"/>
    <w:rsid w:val="00D9288F"/>
    <w:rsid w:val="00D94B74"/>
    <w:rsid w:val="00D97647"/>
    <w:rsid w:val="00DA1C7A"/>
    <w:rsid w:val="00DB01D1"/>
    <w:rsid w:val="00DB1FB1"/>
    <w:rsid w:val="00DB22B2"/>
    <w:rsid w:val="00DB72F3"/>
    <w:rsid w:val="00DB7F4E"/>
    <w:rsid w:val="00DC0C44"/>
    <w:rsid w:val="00DC3403"/>
    <w:rsid w:val="00DC5483"/>
    <w:rsid w:val="00DC695B"/>
    <w:rsid w:val="00DD0E53"/>
    <w:rsid w:val="00DD3318"/>
    <w:rsid w:val="00DD4F2E"/>
    <w:rsid w:val="00DD5DBB"/>
    <w:rsid w:val="00DE62EA"/>
    <w:rsid w:val="00DF4B15"/>
    <w:rsid w:val="00E01355"/>
    <w:rsid w:val="00E11C82"/>
    <w:rsid w:val="00E20B22"/>
    <w:rsid w:val="00E244B1"/>
    <w:rsid w:val="00E300B7"/>
    <w:rsid w:val="00E32871"/>
    <w:rsid w:val="00E35796"/>
    <w:rsid w:val="00E37A22"/>
    <w:rsid w:val="00E37C92"/>
    <w:rsid w:val="00E4115E"/>
    <w:rsid w:val="00E440D7"/>
    <w:rsid w:val="00E46AD8"/>
    <w:rsid w:val="00E46BC6"/>
    <w:rsid w:val="00E53AB8"/>
    <w:rsid w:val="00E70554"/>
    <w:rsid w:val="00E779ED"/>
    <w:rsid w:val="00E8006D"/>
    <w:rsid w:val="00E80428"/>
    <w:rsid w:val="00E8114B"/>
    <w:rsid w:val="00E81F09"/>
    <w:rsid w:val="00E822BF"/>
    <w:rsid w:val="00E826F9"/>
    <w:rsid w:val="00E8336A"/>
    <w:rsid w:val="00E850D9"/>
    <w:rsid w:val="00E94453"/>
    <w:rsid w:val="00E96B14"/>
    <w:rsid w:val="00EA2AC4"/>
    <w:rsid w:val="00EA2BAC"/>
    <w:rsid w:val="00EB16B0"/>
    <w:rsid w:val="00EB79AF"/>
    <w:rsid w:val="00EC4C79"/>
    <w:rsid w:val="00EC557B"/>
    <w:rsid w:val="00EC632B"/>
    <w:rsid w:val="00EC69AE"/>
    <w:rsid w:val="00ED002E"/>
    <w:rsid w:val="00ED6163"/>
    <w:rsid w:val="00EE17F7"/>
    <w:rsid w:val="00EE2477"/>
    <w:rsid w:val="00EE2AAE"/>
    <w:rsid w:val="00EE6B2A"/>
    <w:rsid w:val="00EE7DD2"/>
    <w:rsid w:val="00EF1314"/>
    <w:rsid w:val="00EF1D9F"/>
    <w:rsid w:val="00EF7167"/>
    <w:rsid w:val="00F01DBE"/>
    <w:rsid w:val="00F03DDD"/>
    <w:rsid w:val="00F04054"/>
    <w:rsid w:val="00F061F7"/>
    <w:rsid w:val="00F07BD4"/>
    <w:rsid w:val="00F144BC"/>
    <w:rsid w:val="00F17305"/>
    <w:rsid w:val="00F21401"/>
    <w:rsid w:val="00F2458F"/>
    <w:rsid w:val="00F3127A"/>
    <w:rsid w:val="00F3526C"/>
    <w:rsid w:val="00F378DE"/>
    <w:rsid w:val="00F41135"/>
    <w:rsid w:val="00F460DE"/>
    <w:rsid w:val="00F54812"/>
    <w:rsid w:val="00F57732"/>
    <w:rsid w:val="00F626C7"/>
    <w:rsid w:val="00F665B9"/>
    <w:rsid w:val="00F6755C"/>
    <w:rsid w:val="00F67CFF"/>
    <w:rsid w:val="00F70E96"/>
    <w:rsid w:val="00F86657"/>
    <w:rsid w:val="00F913FD"/>
    <w:rsid w:val="00F92174"/>
    <w:rsid w:val="00F925B9"/>
    <w:rsid w:val="00F9270E"/>
    <w:rsid w:val="00F96857"/>
    <w:rsid w:val="00FA0D66"/>
    <w:rsid w:val="00FA53DF"/>
    <w:rsid w:val="00FA7901"/>
    <w:rsid w:val="00FB18DD"/>
    <w:rsid w:val="00FB60B9"/>
    <w:rsid w:val="00FB68DE"/>
    <w:rsid w:val="00FC2C61"/>
    <w:rsid w:val="00FC2D46"/>
    <w:rsid w:val="00FE3AFA"/>
    <w:rsid w:val="00FE45E9"/>
    <w:rsid w:val="00FE7758"/>
    <w:rsid w:val="00FF043E"/>
    <w:rsid w:val="00FF1DDF"/>
    <w:rsid w:val="00FF259E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7DB1C-13CE-43CB-8399-ABDF78E1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831"/>
    <w:rPr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6B1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E4677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59"/>
    <w:rsid w:val="00183F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83F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3F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rsid w:val="00540B7F"/>
    <w:pPr>
      <w:keepNext/>
      <w:ind w:left="720"/>
    </w:pPr>
    <w:rPr>
      <w:snapToGrid w:val="0"/>
      <w:kern w:val="28"/>
    </w:rPr>
  </w:style>
  <w:style w:type="character" w:styleId="Strong">
    <w:name w:val="Strong"/>
    <w:uiPriority w:val="22"/>
    <w:qFormat/>
    <w:rsid w:val="00540B7F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B97B1D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">
    <w:name w:val="List"/>
    <w:basedOn w:val="Normal"/>
    <w:unhideWhenUsed/>
    <w:rsid w:val="00811F02"/>
    <w:pPr>
      <w:ind w:left="360" w:hanging="360"/>
    </w:pPr>
  </w:style>
  <w:style w:type="paragraph" w:customStyle="1" w:styleId="western">
    <w:name w:val="western"/>
    <w:basedOn w:val="Normal"/>
    <w:rsid w:val="009506DB"/>
    <w:pPr>
      <w:suppressAutoHyphens/>
      <w:spacing w:before="280" w:after="280"/>
    </w:pPr>
    <w:rPr>
      <w:sz w:val="24"/>
      <w:szCs w:val="24"/>
      <w:lang w:eastAsia="ar-SA"/>
    </w:rPr>
  </w:style>
  <w:style w:type="character" w:customStyle="1" w:styleId="Heading4Char">
    <w:name w:val="Heading 4 Char"/>
    <w:link w:val="Heading4"/>
    <w:rsid w:val="007E4677"/>
    <w:rPr>
      <w:b/>
      <w:bCs/>
      <w:sz w:val="28"/>
      <w:szCs w:val="28"/>
      <w:lang w:eastAsia="ar-SA"/>
    </w:rPr>
  </w:style>
  <w:style w:type="paragraph" w:customStyle="1" w:styleId="Page1bullet">
    <w:name w:val="Page 1 bullet"/>
    <w:basedOn w:val="Normal"/>
    <w:rsid w:val="004F7031"/>
    <w:pPr>
      <w:numPr>
        <w:numId w:val="6"/>
      </w:numPr>
      <w:spacing w:before="60"/>
    </w:pPr>
    <w:rPr>
      <w:sz w:val="22"/>
      <w:lang w:val="en-GB" w:eastAsia="ar-SA"/>
    </w:rPr>
  </w:style>
  <w:style w:type="character" w:customStyle="1" w:styleId="UnresolvedMention">
    <w:name w:val="Unresolved Mention"/>
    <w:uiPriority w:val="99"/>
    <w:semiHidden/>
    <w:unhideWhenUsed/>
    <w:rsid w:val="00C13FC2"/>
    <w:rPr>
      <w:color w:val="808080"/>
      <w:shd w:val="clear" w:color="auto" w:fill="E6E6E6"/>
    </w:rPr>
  </w:style>
  <w:style w:type="character" w:customStyle="1" w:styleId="Heading2Char">
    <w:name w:val="Heading 2 Char"/>
    <w:link w:val="Heading2"/>
    <w:semiHidden/>
    <w:rsid w:val="00E96B14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dapu.K@mphasi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search?rlz=1C1NHXL_enIN687IN687&amp;espv=2&amp;biw=1366&amp;bih=599&amp;q=Rueil-Malmaison+France&amp;stick=H4sIAAAAAAAAAOPgE-LUz9U3MDW0KMxTAjONck1ScrS0spOt9POL0hPzMqsSSzLz81A4VhmpiSmFpYlFJalFxQANOIyARAAAAA&amp;sa=X&amp;ved=0ahUKEwjDmZH6h4_TAhUKLo8KHaMXB00QmxMIxQEoA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A670-B40C-4157-96CE-54E705D1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</vt:lpstr>
    </vt:vector>
  </TitlesOfParts>
  <Company>home</Company>
  <LinksUpToDate>false</LinksUpToDate>
  <CharactersWithSpaces>9046</CharactersWithSpaces>
  <SharedDoc>false</SharedDoc>
  <HLinks>
    <vt:vector size="12" baseType="variant">
      <vt:variant>
        <vt:i4>3932285</vt:i4>
      </vt:variant>
      <vt:variant>
        <vt:i4>3</vt:i4>
      </vt:variant>
      <vt:variant>
        <vt:i4>0</vt:i4>
      </vt:variant>
      <vt:variant>
        <vt:i4>5</vt:i4>
      </vt:variant>
      <vt:variant>
        <vt:lpwstr>https://www.google.co.in/search?rlz=1C1NHXL_enIN687IN687&amp;espv=2&amp;biw=1366&amp;bih=599&amp;q=Rueil-Malmaison+France&amp;stick=H4sIAAAAAAAAAOPgE-LUz9U3MDW0KMxTAjONck1ScrS0spOt9POL0hPzMqsSSzLz81A4VhmpiSmFpYlFJalFxQANOIyARAAAAA&amp;sa=X&amp;ved=0ahUKEwjDmZH6h4_TAhUKLo8KHaMXB00QmxMIxQEoATAb</vt:lpwstr>
      </vt:variant>
      <vt:variant>
        <vt:lpwstr/>
      </vt:variant>
      <vt:variant>
        <vt:i4>2752588</vt:i4>
      </vt:variant>
      <vt:variant>
        <vt:i4>0</vt:i4>
      </vt:variant>
      <vt:variant>
        <vt:i4>0</vt:i4>
      </vt:variant>
      <vt:variant>
        <vt:i4>5</vt:i4>
      </vt:variant>
      <vt:variant>
        <vt:lpwstr>mailto:vamsik.mandadapu@gmail.com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suresh</dc:creator>
  <cp:keywords/>
  <cp:lastModifiedBy>UTTARWAR SAIKRISHNA</cp:lastModifiedBy>
  <cp:revision>5</cp:revision>
  <cp:lastPrinted>2009-06-08T05:42:00Z</cp:lastPrinted>
  <dcterms:created xsi:type="dcterms:W3CDTF">2018-08-20T15:40:00Z</dcterms:created>
  <dcterms:modified xsi:type="dcterms:W3CDTF">2018-08-22T16:13:00Z</dcterms:modified>
</cp:coreProperties>
</file>